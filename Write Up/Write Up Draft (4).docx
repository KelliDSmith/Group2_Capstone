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BC836" w14:textId="065F7970" w:rsidR="0052557C" w:rsidRPr="00240F46" w:rsidRDefault="0052557C" w:rsidP="0034220F">
      <w:pPr>
        <w:jc w:val="right"/>
        <w:rPr>
          <w:rFonts w:ascii="Garamond" w:hAnsi="Garamond"/>
          <w:sz w:val="24"/>
          <w:szCs w:val="24"/>
        </w:rPr>
      </w:pPr>
      <w:r w:rsidRPr="00240F46">
        <w:rPr>
          <w:rFonts w:ascii="Garamond" w:hAnsi="Garamond"/>
          <w:sz w:val="24"/>
          <w:szCs w:val="24"/>
        </w:rPr>
        <w:t>Alisha Hill</w:t>
      </w:r>
    </w:p>
    <w:p w14:paraId="2A25C767" w14:textId="3C931D9A" w:rsidR="0052557C" w:rsidRPr="00240F46" w:rsidRDefault="0052557C" w:rsidP="0052557C">
      <w:pPr>
        <w:jc w:val="right"/>
        <w:rPr>
          <w:rFonts w:ascii="Garamond" w:hAnsi="Garamond"/>
          <w:sz w:val="24"/>
          <w:szCs w:val="24"/>
        </w:rPr>
      </w:pPr>
      <w:r w:rsidRPr="00240F46">
        <w:rPr>
          <w:rFonts w:ascii="Garamond" w:hAnsi="Garamond"/>
          <w:sz w:val="24"/>
          <w:szCs w:val="24"/>
        </w:rPr>
        <w:t>Ericka Houle</w:t>
      </w:r>
    </w:p>
    <w:p w14:paraId="5D55B87B" w14:textId="14AB6FB7" w:rsidR="0052557C" w:rsidRPr="00240F46" w:rsidRDefault="0052557C" w:rsidP="0052557C">
      <w:pPr>
        <w:jc w:val="right"/>
        <w:rPr>
          <w:rFonts w:ascii="Garamond" w:hAnsi="Garamond"/>
          <w:sz w:val="24"/>
          <w:szCs w:val="24"/>
        </w:rPr>
      </w:pPr>
      <w:r w:rsidRPr="00240F46">
        <w:rPr>
          <w:rFonts w:ascii="Garamond" w:hAnsi="Garamond"/>
          <w:sz w:val="24"/>
          <w:szCs w:val="24"/>
        </w:rPr>
        <w:t>Kelli Smith</w:t>
      </w:r>
    </w:p>
    <w:p w14:paraId="73801B7D" w14:textId="3D341FE0" w:rsidR="0052557C" w:rsidRPr="00240F46" w:rsidRDefault="0052557C" w:rsidP="0052557C">
      <w:pPr>
        <w:jc w:val="right"/>
        <w:rPr>
          <w:rFonts w:ascii="Garamond" w:hAnsi="Garamond"/>
          <w:sz w:val="24"/>
          <w:szCs w:val="24"/>
        </w:rPr>
      </w:pPr>
      <w:r w:rsidRPr="00240F46">
        <w:rPr>
          <w:rFonts w:ascii="Garamond" w:hAnsi="Garamond"/>
          <w:sz w:val="24"/>
          <w:szCs w:val="24"/>
        </w:rPr>
        <w:t>December 1, 2021</w:t>
      </w:r>
    </w:p>
    <w:p w14:paraId="0D3ECC66" w14:textId="77777777" w:rsidR="0052557C" w:rsidRPr="00240F46" w:rsidRDefault="0052557C" w:rsidP="0052557C">
      <w:pPr>
        <w:jc w:val="right"/>
        <w:rPr>
          <w:rFonts w:ascii="Garamond" w:hAnsi="Garamond"/>
          <w:sz w:val="24"/>
          <w:szCs w:val="24"/>
        </w:rPr>
      </w:pPr>
    </w:p>
    <w:p w14:paraId="13B79E68" w14:textId="6FF057DA" w:rsidR="0052557C" w:rsidRPr="00240F46" w:rsidRDefault="00713AC7" w:rsidP="0052557C">
      <w:pPr>
        <w:jc w:val="center"/>
        <w:rPr>
          <w:rFonts w:ascii="Garamond" w:hAnsi="Garamond"/>
          <w:sz w:val="24"/>
          <w:szCs w:val="24"/>
        </w:rPr>
      </w:pPr>
      <w:r w:rsidRPr="00240F46">
        <w:rPr>
          <w:rFonts w:ascii="Garamond" w:hAnsi="Garamond"/>
          <w:sz w:val="24"/>
          <w:szCs w:val="24"/>
        </w:rPr>
        <w:t>Capstone Project 4</w:t>
      </w:r>
    </w:p>
    <w:p w14:paraId="67E24EA7" w14:textId="2FB8029F" w:rsidR="00713AC7" w:rsidRPr="00240F46" w:rsidRDefault="00713AC7" w:rsidP="0052557C">
      <w:pPr>
        <w:jc w:val="center"/>
        <w:rPr>
          <w:rFonts w:ascii="Garamond" w:hAnsi="Garamond"/>
          <w:sz w:val="24"/>
          <w:szCs w:val="24"/>
        </w:rPr>
      </w:pPr>
      <w:r w:rsidRPr="00240F46">
        <w:rPr>
          <w:rFonts w:ascii="Garamond" w:hAnsi="Garamond"/>
          <w:sz w:val="24"/>
          <w:szCs w:val="24"/>
        </w:rPr>
        <w:t>Group 2</w:t>
      </w:r>
    </w:p>
    <w:p w14:paraId="7A83DCBC" w14:textId="73268DE8" w:rsidR="00713AC7" w:rsidRPr="00240F46" w:rsidRDefault="00967526" w:rsidP="0052557C">
      <w:pPr>
        <w:jc w:val="center"/>
        <w:rPr>
          <w:rFonts w:ascii="Garamond" w:hAnsi="Garamond"/>
          <w:sz w:val="24"/>
          <w:szCs w:val="24"/>
        </w:rPr>
      </w:pPr>
      <w:r>
        <w:rPr>
          <w:rFonts w:ascii="Garamond" w:hAnsi="Garamond"/>
          <w:sz w:val="24"/>
          <w:szCs w:val="24"/>
        </w:rPr>
        <w:t xml:space="preserve">Does </w:t>
      </w:r>
      <w:r w:rsidR="009F0B9A">
        <w:rPr>
          <w:rFonts w:ascii="Garamond" w:hAnsi="Garamond"/>
          <w:sz w:val="24"/>
          <w:szCs w:val="24"/>
        </w:rPr>
        <w:t>Wage</w:t>
      </w:r>
      <w:r w:rsidR="00255CC3">
        <w:rPr>
          <w:rFonts w:ascii="Garamond" w:hAnsi="Garamond"/>
          <w:sz w:val="24"/>
          <w:szCs w:val="24"/>
        </w:rPr>
        <w:t xml:space="preserve"> Equality</w:t>
      </w:r>
      <w:r>
        <w:rPr>
          <w:rFonts w:ascii="Garamond" w:hAnsi="Garamond"/>
          <w:sz w:val="24"/>
          <w:szCs w:val="24"/>
        </w:rPr>
        <w:t xml:space="preserve"> Exist</w:t>
      </w:r>
      <w:r w:rsidR="009F0B9A">
        <w:rPr>
          <w:rFonts w:ascii="Garamond" w:hAnsi="Garamond"/>
          <w:sz w:val="24"/>
          <w:szCs w:val="24"/>
        </w:rPr>
        <w:t xml:space="preserve"> Today</w:t>
      </w:r>
      <w:r>
        <w:rPr>
          <w:rFonts w:ascii="Garamond" w:hAnsi="Garamond"/>
          <w:sz w:val="24"/>
          <w:szCs w:val="24"/>
        </w:rPr>
        <w:t>?</w:t>
      </w:r>
    </w:p>
    <w:p w14:paraId="2543F12A" w14:textId="77777777" w:rsidR="0034220F" w:rsidRPr="00240F46" w:rsidRDefault="0034220F" w:rsidP="0052557C">
      <w:pPr>
        <w:jc w:val="center"/>
        <w:rPr>
          <w:rFonts w:ascii="Garamond" w:hAnsi="Garamond"/>
          <w:sz w:val="24"/>
          <w:szCs w:val="24"/>
        </w:rPr>
      </w:pPr>
    </w:p>
    <w:p w14:paraId="3A87A73C" w14:textId="77777777" w:rsidR="0034220F" w:rsidRPr="00240F46" w:rsidRDefault="0034220F" w:rsidP="0052557C">
      <w:pPr>
        <w:jc w:val="center"/>
        <w:rPr>
          <w:rFonts w:ascii="Garamond" w:hAnsi="Garamond"/>
          <w:sz w:val="24"/>
          <w:szCs w:val="24"/>
        </w:rPr>
      </w:pPr>
    </w:p>
    <w:p w14:paraId="6B5277A7" w14:textId="07F082A1" w:rsidR="00713AC7" w:rsidRPr="008F7783" w:rsidRDefault="00713AC7" w:rsidP="00713AC7">
      <w:pPr>
        <w:rPr>
          <w:rFonts w:ascii="Garamond" w:hAnsi="Garamond"/>
          <w:b/>
          <w:sz w:val="24"/>
          <w:szCs w:val="24"/>
        </w:rPr>
      </w:pPr>
      <w:r w:rsidRPr="008F7783">
        <w:rPr>
          <w:rFonts w:ascii="Garamond" w:hAnsi="Garamond"/>
          <w:b/>
          <w:sz w:val="24"/>
          <w:szCs w:val="24"/>
        </w:rPr>
        <w:t>INSPIRATION</w:t>
      </w:r>
    </w:p>
    <w:p w14:paraId="129A97BD" w14:textId="07F352D8" w:rsidR="003B1EC3" w:rsidRPr="00240F46" w:rsidRDefault="0019184E" w:rsidP="00713AC7">
      <w:pPr>
        <w:rPr>
          <w:rFonts w:ascii="Garamond" w:hAnsi="Garamond"/>
          <w:sz w:val="24"/>
          <w:szCs w:val="24"/>
        </w:rPr>
      </w:pPr>
      <w:r w:rsidRPr="00240F46">
        <w:rPr>
          <w:rFonts w:ascii="Garamond" w:hAnsi="Garamond"/>
          <w:sz w:val="24"/>
          <w:szCs w:val="24"/>
        </w:rPr>
        <w:t xml:space="preserve">As an </w:t>
      </w:r>
      <w:r w:rsidR="003B1EC3" w:rsidRPr="00240F46">
        <w:rPr>
          <w:rFonts w:ascii="Garamond" w:hAnsi="Garamond"/>
          <w:sz w:val="24"/>
          <w:szCs w:val="24"/>
        </w:rPr>
        <w:t>all-female</w:t>
      </w:r>
      <w:r w:rsidRPr="00240F46">
        <w:rPr>
          <w:rFonts w:ascii="Garamond" w:hAnsi="Garamond"/>
          <w:sz w:val="24"/>
          <w:szCs w:val="24"/>
        </w:rPr>
        <w:t xml:space="preserve"> group </w:t>
      </w:r>
      <w:r w:rsidR="003B1EC3" w:rsidRPr="00240F46">
        <w:rPr>
          <w:rFonts w:ascii="Garamond" w:hAnsi="Garamond"/>
          <w:sz w:val="24"/>
          <w:szCs w:val="24"/>
        </w:rPr>
        <w:t xml:space="preserve">in this Data Science Capstone Project, we wanted to analyze the wage gap in the workplace. Is the well-known quote, “Women make $.78 on the dollar” still true today? Is the gender wage gap closing or expanding? Did Covid affect the wage gap? </w:t>
      </w:r>
    </w:p>
    <w:p w14:paraId="65700D60" w14:textId="77777777" w:rsidR="003B1EC3" w:rsidRPr="00240F46" w:rsidRDefault="003B1EC3" w:rsidP="00713AC7">
      <w:pPr>
        <w:rPr>
          <w:rFonts w:ascii="Garamond" w:hAnsi="Garamond"/>
          <w:sz w:val="24"/>
          <w:szCs w:val="24"/>
        </w:rPr>
      </w:pPr>
    </w:p>
    <w:p w14:paraId="0F5D4A05" w14:textId="1481D160" w:rsidR="00713AC7" w:rsidRPr="008F7783" w:rsidRDefault="003B1EC3" w:rsidP="00713AC7">
      <w:pPr>
        <w:rPr>
          <w:rFonts w:ascii="Garamond" w:hAnsi="Garamond"/>
          <w:b/>
          <w:sz w:val="24"/>
          <w:szCs w:val="24"/>
        </w:rPr>
      </w:pPr>
      <w:r w:rsidRPr="008F7783">
        <w:rPr>
          <w:rFonts w:ascii="Garamond" w:hAnsi="Garamond"/>
          <w:b/>
          <w:sz w:val="24"/>
          <w:szCs w:val="24"/>
        </w:rPr>
        <w:t>PROJECT DESIGN</w:t>
      </w:r>
    </w:p>
    <w:p w14:paraId="1F03AB79" w14:textId="5E242441" w:rsidR="0019184E" w:rsidRPr="00240F46" w:rsidRDefault="00713AC7" w:rsidP="00713AC7">
      <w:pPr>
        <w:rPr>
          <w:rFonts w:ascii="Garamond" w:hAnsi="Garamond"/>
          <w:sz w:val="24"/>
          <w:szCs w:val="24"/>
        </w:rPr>
      </w:pPr>
      <w:r w:rsidRPr="00240F46">
        <w:rPr>
          <w:rFonts w:ascii="Garamond" w:hAnsi="Garamond"/>
          <w:sz w:val="24"/>
          <w:szCs w:val="24"/>
        </w:rPr>
        <w:t xml:space="preserve">Due to our project relating to gender, we didn’t want to use </w:t>
      </w:r>
      <w:r w:rsidR="003710EF">
        <w:rPr>
          <w:rFonts w:ascii="Garamond" w:hAnsi="Garamond"/>
          <w:sz w:val="24"/>
          <w:szCs w:val="24"/>
        </w:rPr>
        <w:t>the</w:t>
      </w:r>
      <w:r w:rsidRPr="00240F46">
        <w:rPr>
          <w:rFonts w:ascii="Garamond" w:hAnsi="Garamond"/>
          <w:sz w:val="24"/>
          <w:szCs w:val="24"/>
        </w:rPr>
        <w:t xml:space="preserve"> cliché baby blue and pink for our visualizations. After further research, we explored </w:t>
      </w:r>
      <w:hyperlink r:id="rId8" w:history="1">
        <w:r w:rsidRPr="00240F46">
          <w:rPr>
            <w:rStyle w:val="Hyperlink"/>
            <w:rFonts w:ascii="Garamond" w:hAnsi="Garamond"/>
            <w:sz w:val="24"/>
            <w:szCs w:val="24"/>
          </w:rPr>
          <w:t>https://blog.datawrapper.de/gendercolor/</w:t>
        </w:r>
      </w:hyperlink>
      <w:r w:rsidRPr="00240F46">
        <w:rPr>
          <w:rFonts w:ascii="Garamond" w:hAnsi="Garamond"/>
          <w:sz w:val="24"/>
          <w:szCs w:val="24"/>
        </w:rPr>
        <w:t xml:space="preserve"> and agreed on the Teleg</w:t>
      </w:r>
      <w:r w:rsidR="0019184E" w:rsidRPr="00240F46">
        <w:rPr>
          <w:rFonts w:ascii="Garamond" w:hAnsi="Garamond"/>
          <w:sz w:val="24"/>
          <w:szCs w:val="24"/>
        </w:rPr>
        <w:t>r</w:t>
      </w:r>
      <w:r w:rsidRPr="00240F46">
        <w:rPr>
          <w:rFonts w:ascii="Garamond" w:hAnsi="Garamond"/>
          <w:sz w:val="24"/>
          <w:szCs w:val="24"/>
        </w:rPr>
        <w:t>aph, 2018 color pattern. The male color is, light sea green, html code of #1fc3aa</w:t>
      </w:r>
      <w:r w:rsidR="0019184E" w:rsidRPr="00240F46">
        <w:rPr>
          <w:rFonts w:ascii="Garamond" w:hAnsi="Garamond"/>
          <w:sz w:val="24"/>
          <w:szCs w:val="24"/>
        </w:rPr>
        <w:t>.</w:t>
      </w:r>
      <w:r w:rsidRPr="00240F46">
        <w:rPr>
          <w:rFonts w:ascii="Garamond" w:hAnsi="Garamond"/>
          <w:sz w:val="24"/>
          <w:szCs w:val="24"/>
        </w:rPr>
        <w:t xml:space="preserve"> </w:t>
      </w:r>
      <w:r w:rsidR="0019184E" w:rsidRPr="00240F46">
        <w:rPr>
          <w:rFonts w:ascii="Garamond" w:hAnsi="Garamond"/>
          <w:sz w:val="24"/>
          <w:szCs w:val="24"/>
        </w:rPr>
        <w:t xml:space="preserve">The </w:t>
      </w:r>
      <w:r w:rsidR="003710EF">
        <w:rPr>
          <w:rFonts w:ascii="Garamond" w:hAnsi="Garamond"/>
          <w:sz w:val="24"/>
          <w:szCs w:val="24"/>
        </w:rPr>
        <w:t>fe</w:t>
      </w:r>
      <w:r w:rsidR="0019184E" w:rsidRPr="00240F46">
        <w:rPr>
          <w:rFonts w:ascii="Garamond" w:hAnsi="Garamond"/>
          <w:sz w:val="24"/>
          <w:szCs w:val="24"/>
        </w:rPr>
        <w:t xml:space="preserve">male color is, blue violent, html code of #8624f5. We wanted to utilize the same shade of black, html code #13161d for the background and dark slate gray, html code #1e2530 as an accent. </w:t>
      </w:r>
    </w:p>
    <w:p w14:paraId="49C8F28A" w14:textId="77777777" w:rsidR="00D443E0" w:rsidRDefault="00D443E0" w:rsidP="00713AC7">
      <w:pPr>
        <w:rPr>
          <w:rFonts w:ascii="Garamond" w:hAnsi="Garamond"/>
          <w:sz w:val="24"/>
          <w:szCs w:val="24"/>
        </w:rPr>
      </w:pPr>
    </w:p>
    <w:p w14:paraId="08ED5EA9" w14:textId="51411B81" w:rsidR="00713AC7" w:rsidRPr="00240F46" w:rsidRDefault="0019184E" w:rsidP="00713AC7">
      <w:pPr>
        <w:rPr>
          <w:rFonts w:ascii="Garamond" w:hAnsi="Garamond"/>
          <w:sz w:val="24"/>
          <w:szCs w:val="24"/>
        </w:rPr>
      </w:pPr>
      <w:r w:rsidRPr="00240F46">
        <w:rPr>
          <w:rFonts w:ascii="Garamond" w:hAnsi="Garamond"/>
          <w:sz w:val="24"/>
          <w:szCs w:val="24"/>
        </w:rPr>
        <w:t xml:space="preserve">The website template was inspired by </w:t>
      </w:r>
      <w:hyperlink r:id="rId9" w:history="1">
        <w:r w:rsidRPr="00240F46">
          <w:rPr>
            <w:rStyle w:val="Hyperlink"/>
            <w:rFonts w:ascii="Garamond" w:hAnsi="Garamond"/>
            <w:sz w:val="24"/>
            <w:szCs w:val="24"/>
          </w:rPr>
          <w:t>https://themefisher.com/products/phantom-best-bootstrap-portfolio-template/</w:t>
        </w:r>
      </w:hyperlink>
      <w:r w:rsidRPr="00240F46">
        <w:rPr>
          <w:rFonts w:ascii="Garamond" w:hAnsi="Garamond"/>
          <w:sz w:val="24"/>
          <w:szCs w:val="24"/>
        </w:rPr>
        <w:t xml:space="preserve"> a website that provides free website templates. We felt as a team this website template is clean, unique and definitely an attention demander.</w:t>
      </w:r>
    </w:p>
    <w:p w14:paraId="3AB44433" w14:textId="77777777" w:rsidR="00F824A0" w:rsidRPr="00240F46" w:rsidRDefault="00F824A0" w:rsidP="00713AC7">
      <w:pPr>
        <w:rPr>
          <w:rFonts w:ascii="Garamond" w:hAnsi="Garamond"/>
          <w:sz w:val="24"/>
          <w:szCs w:val="24"/>
        </w:rPr>
      </w:pPr>
    </w:p>
    <w:p w14:paraId="30A9258E" w14:textId="184EE63B" w:rsidR="00F824A0" w:rsidRPr="008F7783" w:rsidRDefault="00F824A0" w:rsidP="00713AC7">
      <w:pPr>
        <w:rPr>
          <w:rFonts w:ascii="Garamond" w:hAnsi="Garamond"/>
          <w:b/>
          <w:sz w:val="24"/>
          <w:szCs w:val="24"/>
        </w:rPr>
      </w:pPr>
      <w:r w:rsidRPr="008F7783">
        <w:rPr>
          <w:rFonts w:ascii="Garamond" w:hAnsi="Garamond"/>
          <w:b/>
          <w:sz w:val="24"/>
          <w:szCs w:val="24"/>
        </w:rPr>
        <w:t>DATA</w:t>
      </w:r>
      <w:r w:rsidR="0034220F" w:rsidRPr="008F7783">
        <w:rPr>
          <w:rFonts w:ascii="Garamond" w:hAnsi="Garamond"/>
          <w:b/>
          <w:sz w:val="24"/>
          <w:szCs w:val="24"/>
        </w:rPr>
        <w:t xml:space="preserve"> SOURCES</w:t>
      </w:r>
    </w:p>
    <w:p w14:paraId="171F8AFA" w14:textId="77777777" w:rsidR="004A3D0F" w:rsidRDefault="00F824A0" w:rsidP="00713AC7">
      <w:pPr>
        <w:rPr>
          <w:rFonts w:ascii="Garamond" w:hAnsi="Garamond"/>
          <w:sz w:val="24"/>
          <w:szCs w:val="24"/>
        </w:rPr>
      </w:pPr>
      <w:r w:rsidRPr="00240F46">
        <w:rPr>
          <w:rFonts w:ascii="Garamond" w:hAnsi="Garamond"/>
          <w:sz w:val="24"/>
          <w:szCs w:val="24"/>
        </w:rPr>
        <w:t>We began with the thought of utilizing an existing Kaggle Dataset, “</w:t>
      </w:r>
      <w:r w:rsidR="002F6F4F" w:rsidRPr="00240F46">
        <w:rPr>
          <w:rFonts w:ascii="Garamond" w:hAnsi="Garamond"/>
          <w:sz w:val="24"/>
          <w:szCs w:val="24"/>
        </w:rPr>
        <w:t>Glassdoor Gender Pay Gap</w:t>
      </w:r>
      <w:r w:rsidRPr="00240F46">
        <w:rPr>
          <w:rFonts w:ascii="Garamond" w:hAnsi="Garamond"/>
          <w:sz w:val="24"/>
          <w:szCs w:val="24"/>
        </w:rPr>
        <w:t>”</w:t>
      </w:r>
      <w:r w:rsidR="002F6F4F" w:rsidRPr="00240F46">
        <w:rPr>
          <w:rFonts w:ascii="Garamond" w:hAnsi="Garamond"/>
          <w:sz w:val="24"/>
          <w:szCs w:val="24"/>
        </w:rPr>
        <w:t xml:space="preserve"> for the entire project. </w:t>
      </w:r>
      <w:r w:rsidR="003B2134">
        <w:rPr>
          <w:rFonts w:ascii="Garamond" w:hAnsi="Garamond"/>
          <w:sz w:val="24"/>
          <w:szCs w:val="24"/>
        </w:rPr>
        <w:t>This data set was gathered in 2019 via a survey conducted on Glassdoor</w:t>
      </w:r>
      <w:r w:rsidR="003C3098">
        <w:rPr>
          <w:rFonts w:ascii="Garamond" w:hAnsi="Garamond"/>
          <w:sz w:val="24"/>
          <w:szCs w:val="24"/>
        </w:rPr>
        <w:t xml:space="preserve"> which consisted of 1,000 responses</w:t>
      </w:r>
      <w:r w:rsidR="003B2134">
        <w:rPr>
          <w:rFonts w:ascii="Garamond" w:hAnsi="Garamond"/>
          <w:sz w:val="24"/>
          <w:szCs w:val="24"/>
        </w:rPr>
        <w:t xml:space="preserve">. </w:t>
      </w:r>
      <w:r w:rsidR="003C3098">
        <w:rPr>
          <w:rFonts w:ascii="Garamond" w:hAnsi="Garamond"/>
          <w:sz w:val="24"/>
          <w:szCs w:val="24"/>
        </w:rPr>
        <w:t xml:space="preserve">We liked the fact that the Kaggle data consisted of </w:t>
      </w:r>
      <w:r w:rsidR="00B15C09">
        <w:rPr>
          <w:rFonts w:ascii="Garamond" w:hAnsi="Garamond"/>
          <w:sz w:val="24"/>
          <w:szCs w:val="24"/>
        </w:rPr>
        <w:t>g</w:t>
      </w:r>
      <w:r w:rsidR="003C3098">
        <w:rPr>
          <w:rFonts w:ascii="Garamond" w:hAnsi="Garamond"/>
          <w:sz w:val="24"/>
          <w:szCs w:val="24"/>
        </w:rPr>
        <w:t xml:space="preserve">ender, </w:t>
      </w:r>
      <w:r w:rsidR="00B15C09">
        <w:rPr>
          <w:rFonts w:ascii="Garamond" w:hAnsi="Garamond"/>
          <w:sz w:val="24"/>
          <w:szCs w:val="24"/>
        </w:rPr>
        <w:t>a</w:t>
      </w:r>
      <w:r w:rsidR="003C3098">
        <w:rPr>
          <w:rFonts w:ascii="Garamond" w:hAnsi="Garamond"/>
          <w:sz w:val="24"/>
          <w:szCs w:val="24"/>
        </w:rPr>
        <w:t xml:space="preserve">ge, </w:t>
      </w:r>
      <w:r w:rsidR="00B15C09">
        <w:rPr>
          <w:rFonts w:ascii="Garamond" w:hAnsi="Garamond"/>
          <w:sz w:val="24"/>
          <w:szCs w:val="24"/>
        </w:rPr>
        <w:t>e</w:t>
      </w:r>
      <w:r w:rsidR="003C3098">
        <w:rPr>
          <w:rFonts w:ascii="Garamond" w:hAnsi="Garamond"/>
          <w:sz w:val="24"/>
          <w:szCs w:val="24"/>
        </w:rPr>
        <w:t xml:space="preserve">ducation </w:t>
      </w:r>
      <w:r w:rsidR="00B15C09">
        <w:rPr>
          <w:rFonts w:ascii="Garamond" w:hAnsi="Garamond"/>
          <w:sz w:val="24"/>
          <w:szCs w:val="24"/>
        </w:rPr>
        <w:t>l</w:t>
      </w:r>
      <w:r w:rsidR="003C3098">
        <w:rPr>
          <w:rFonts w:ascii="Garamond" w:hAnsi="Garamond"/>
          <w:sz w:val="24"/>
          <w:szCs w:val="24"/>
        </w:rPr>
        <w:t xml:space="preserve">evel, </w:t>
      </w:r>
      <w:r w:rsidR="00B15C09">
        <w:rPr>
          <w:rFonts w:ascii="Garamond" w:hAnsi="Garamond"/>
          <w:sz w:val="24"/>
          <w:szCs w:val="24"/>
        </w:rPr>
        <w:t>seniority</w:t>
      </w:r>
      <w:r w:rsidR="003C3098">
        <w:rPr>
          <w:rFonts w:ascii="Garamond" w:hAnsi="Garamond"/>
          <w:sz w:val="24"/>
          <w:szCs w:val="24"/>
        </w:rPr>
        <w:t xml:space="preserve">, </w:t>
      </w:r>
      <w:r w:rsidR="00B15C09">
        <w:rPr>
          <w:rFonts w:ascii="Garamond" w:hAnsi="Garamond"/>
          <w:sz w:val="24"/>
          <w:szCs w:val="24"/>
        </w:rPr>
        <w:t>d</w:t>
      </w:r>
      <w:r w:rsidR="003C3098">
        <w:rPr>
          <w:rFonts w:ascii="Garamond" w:hAnsi="Garamond"/>
          <w:sz w:val="24"/>
          <w:szCs w:val="24"/>
        </w:rPr>
        <w:t xml:space="preserve">epartment, </w:t>
      </w:r>
      <w:r w:rsidR="00B15C09">
        <w:rPr>
          <w:rFonts w:ascii="Garamond" w:hAnsi="Garamond"/>
          <w:sz w:val="24"/>
          <w:szCs w:val="24"/>
        </w:rPr>
        <w:t>j</w:t>
      </w:r>
      <w:r w:rsidR="003C3098">
        <w:rPr>
          <w:rFonts w:ascii="Garamond" w:hAnsi="Garamond"/>
          <w:sz w:val="24"/>
          <w:szCs w:val="24"/>
        </w:rPr>
        <w:t xml:space="preserve">ob </w:t>
      </w:r>
      <w:r w:rsidR="00B15C09">
        <w:rPr>
          <w:rFonts w:ascii="Garamond" w:hAnsi="Garamond"/>
          <w:sz w:val="24"/>
          <w:szCs w:val="24"/>
        </w:rPr>
        <w:t>t</w:t>
      </w:r>
      <w:r w:rsidR="003C3098">
        <w:rPr>
          <w:rFonts w:ascii="Garamond" w:hAnsi="Garamond"/>
          <w:sz w:val="24"/>
          <w:szCs w:val="24"/>
        </w:rPr>
        <w:t xml:space="preserve">itle and </w:t>
      </w:r>
      <w:r w:rsidR="00B15C09">
        <w:rPr>
          <w:rFonts w:ascii="Garamond" w:hAnsi="Garamond"/>
          <w:sz w:val="24"/>
          <w:szCs w:val="24"/>
        </w:rPr>
        <w:t>w</w:t>
      </w:r>
      <w:r w:rsidR="003C3098">
        <w:rPr>
          <w:rFonts w:ascii="Garamond" w:hAnsi="Garamond"/>
          <w:sz w:val="24"/>
          <w:szCs w:val="24"/>
        </w:rPr>
        <w:t xml:space="preserve">ages which would be very useful in the machine learning portion of the project. Although this was the information, we were looking we thought this data was </w:t>
      </w:r>
      <w:r w:rsidR="002F6F4F" w:rsidRPr="00240F46">
        <w:rPr>
          <w:rFonts w:ascii="Garamond" w:hAnsi="Garamond"/>
          <w:sz w:val="24"/>
          <w:szCs w:val="24"/>
        </w:rPr>
        <w:t>dated</w:t>
      </w:r>
      <w:r w:rsidR="002B35FF">
        <w:rPr>
          <w:rFonts w:ascii="Garamond" w:hAnsi="Garamond"/>
          <w:sz w:val="24"/>
          <w:szCs w:val="24"/>
        </w:rPr>
        <w:t xml:space="preserve"> and decided to see if we could find additional resources. </w:t>
      </w:r>
    </w:p>
    <w:p w14:paraId="54A317BF" w14:textId="77777777" w:rsidR="004A3D0F" w:rsidRDefault="004A3D0F" w:rsidP="00713AC7">
      <w:pPr>
        <w:rPr>
          <w:rFonts w:ascii="Garamond" w:hAnsi="Garamond"/>
          <w:sz w:val="24"/>
          <w:szCs w:val="24"/>
        </w:rPr>
      </w:pPr>
    </w:p>
    <w:p w14:paraId="43CC96E4" w14:textId="3023488D" w:rsidR="003B2134" w:rsidRDefault="002B35FF" w:rsidP="00713AC7">
      <w:pPr>
        <w:rPr>
          <w:rFonts w:ascii="Garamond" w:hAnsi="Garamond"/>
          <w:sz w:val="24"/>
          <w:szCs w:val="24"/>
        </w:rPr>
      </w:pPr>
      <w:r>
        <w:rPr>
          <w:rFonts w:ascii="Garamond" w:hAnsi="Garamond"/>
          <w:sz w:val="24"/>
          <w:szCs w:val="24"/>
        </w:rPr>
        <w:t>We found more recent data from the website of B</w:t>
      </w:r>
      <w:r w:rsidRPr="002B35FF">
        <w:rPr>
          <w:rFonts w:ascii="Garamond" w:hAnsi="Garamond"/>
          <w:sz w:val="24"/>
          <w:szCs w:val="24"/>
        </w:rPr>
        <w:t xml:space="preserve">ureau of </w:t>
      </w:r>
      <w:r>
        <w:rPr>
          <w:rFonts w:ascii="Garamond" w:hAnsi="Garamond"/>
          <w:sz w:val="24"/>
          <w:szCs w:val="24"/>
        </w:rPr>
        <w:t>L</w:t>
      </w:r>
      <w:r w:rsidRPr="002B35FF">
        <w:rPr>
          <w:rFonts w:ascii="Garamond" w:hAnsi="Garamond"/>
          <w:sz w:val="24"/>
          <w:szCs w:val="24"/>
        </w:rPr>
        <w:t xml:space="preserve">abor </w:t>
      </w:r>
      <w:r>
        <w:rPr>
          <w:rFonts w:ascii="Garamond" w:hAnsi="Garamond"/>
          <w:sz w:val="24"/>
          <w:szCs w:val="24"/>
        </w:rPr>
        <w:t>S</w:t>
      </w:r>
      <w:r w:rsidRPr="002B35FF">
        <w:rPr>
          <w:rFonts w:ascii="Garamond" w:hAnsi="Garamond"/>
          <w:sz w:val="24"/>
          <w:szCs w:val="24"/>
        </w:rPr>
        <w:t>tatistics</w:t>
      </w:r>
      <w:r>
        <w:rPr>
          <w:rFonts w:ascii="Garamond" w:hAnsi="Garamond"/>
          <w:sz w:val="24"/>
          <w:szCs w:val="24"/>
        </w:rPr>
        <w:t xml:space="preserve"> (BLS). This data consisted of </w:t>
      </w:r>
      <w:r w:rsidR="00B15C09">
        <w:rPr>
          <w:rFonts w:ascii="Garamond" w:hAnsi="Garamond"/>
          <w:sz w:val="24"/>
          <w:szCs w:val="24"/>
        </w:rPr>
        <w:t>o</w:t>
      </w:r>
      <w:r>
        <w:rPr>
          <w:rFonts w:ascii="Garamond" w:hAnsi="Garamond"/>
          <w:sz w:val="24"/>
          <w:szCs w:val="24"/>
        </w:rPr>
        <w:t xml:space="preserve">ccupations, </w:t>
      </w:r>
      <w:r w:rsidR="00B15C09">
        <w:rPr>
          <w:rFonts w:ascii="Garamond" w:hAnsi="Garamond"/>
          <w:sz w:val="24"/>
          <w:szCs w:val="24"/>
        </w:rPr>
        <w:t xml:space="preserve">gender both overall and at the state level for the years of 2015-2020 which we decided to utilize for a portion of our visualizations. </w:t>
      </w:r>
    </w:p>
    <w:p w14:paraId="28447941" w14:textId="77777777" w:rsidR="0034220F" w:rsidRPr="00240F46" w:rsidRDefault="0034220F" w:rsidP="00713AC7">
      <w:pPr>
        <w:rPr>
          <w:rFonts w:ascii="Garamond" w:hAnsi="Garamond"/>
          <w:sz w:val="24"/>
          <w:szCs w:val="24"/>
        </w:rPr>
      </w:pPr>
    </w:p>
    <w:p w14:paraId="3CDE0672" w14:textId="678C6D56" w:rsidR="0034220F" w:rsidRPr="008F7783" w:rsidRDefault="0034220F" w:rsidP="0034220F">
      <w:pPr>
        <w:rPr>
          <w:rFonts w:ascii="Garamond" w:hAnsi="Garamond"/>
          <w:b/>
          <w:sz w:val="24"/>
          <w:szCs w:val="24"/>
        </w:rPr>
      </w:pPr>
      <w:r w:rsidRPr="008F7783">
        <w:rPr>
          <w:rFonts w:ascii="Garamond" w:hAnsi="Garamond"/>
          <w:b/>
          <w:sz w:val="24"/>
          <w:szCs w:val="24"/>
        </w:rPr>
        <w:t>HYPOTHESIS</w:t>
      </w:r>
    </w:p>
    <w:p w14:paraId="0BE99A74" w14:textId="77777777" w:rsidR="007B324B" w:rsidRDefault="00B15C09" w:rsidP="0034220F">
      <w:pPr>
        <w:rPr>
          <w:rFonts w:ascii="Garamond" w:hAnsi="Garamond"/>
          <w:sz w:val="24"/>
          <w:szCs w:val="24"/>
        </w:rPr>
      </w:pPr>
      <w:r>
        <w:rPr>
          <w:rFonts w:ascii="Garamond" w:hAnsi="Garamond"/>
          <w:sz w:val="24"/>
          <w:szCs w:val="24"/>
        </w:rPr>
        <w:t xml:space="preserve">In the recent years there has been a lot of talk in the media and </w:t>
      </w:r>
      <w:r w:rsidR="007B324B">
        <w:rPr>
          <w:rFonts w:ascii="Garamond" w:hAnsi="Garamond"/>
          <w:sz w:val="24"/>
          <w:szCs w:val="24"/>
        </w:rPr>
        <w:t>companies making an effort to close the gap in both number of females in the workplace and closing the gap in wages between men and women. We hypothesized the following:</w:t>
      </w:r>
    </w:p>
    <w:p w14:paraId="114B79AD" w14:textId="4394E758" w:rsidR="00B15C09" w:rsidRDefault="007B324B" w:rsidP="007B324B">
      <w:pPr>
        <w:pStyle w:val="ListParagraph"/>
        <w:numPr>
          <w:ilvl w:val="0"/>
          <w:numId w:val="25"/>
        </w:numPr>
        <w:rPr>
          <w:rFonts w:ascii="Garamond" w:hAnsi="Garamond"/>
          <w:sz w:val="24"/>
          <w:szCs w:val="24"/>
        </w:rPr>
      </w:pPr>
      <w:r>
        <w:rPr>
          <w:rFonts w:ascii="Garamond" w:hAnsi="Garamond"/>
          <w:sz w:val="24"/>
          <w:szCs w:val="24"/>
        </w:rPr>
        <w:t>Gender wage gap has reduced over the years.</w:t>
      </w:r>
    </w:p>
    <w:p w14:paraId="427BF901" w14:textId="4C3A036A" w:rsidR="007B324B" w:rsidRDefault="0095653E" w:rsidP="007B324B">
      <w:pPr>
        <w:pStyle w:val="ListParagraph"/>
        <w:numPr>
          <w:ilvl w:val="0"/>
          <w:numId w:val="25"/>
        </w:numPr>
        <w:rPr>
          <w:rFonts w:ascii="Garamond" w:hAnsi="Garamond"/>
          <w:sz w:val="24"/>
          <w:szCs w:val="24"/>
        </w:rPr>
      </w:pPr>
      <w:r>
        <w:rPr>
          <w:rFonts w:ascii="Garamond" w:hAnsi="Garamond"/>
          <w:sz w:val="24"/>
          <w:szCs w:val="24"/>
        </w:rPr>
        <w:t>The age gap would reduce as women age and are no longer in the childbearing years.</w:t>
      </w:r>
    </w:p>
    <w:p w14:paraId="51806D69" w14:textId="4943A7AD" w:rsidR="0095653E" w:rsidRDefault="0095653E" w:rsidP="007B324B">
      <w:pPr>
        <w:pStyle w:val="ListParagraph"/>
        <w:numPr>
          <w:ilvl w:val="0"/>
          <w:numId w:val="25"/>
        </w:numPr>
        <w:rPr>
          <w:rFonts w:ascii="Garamond" w:hAnsi="Garamond"/>
          <w:sz w:val="24"/>
          <w:szCs w:val="24"/>
        </w:rPr>
      </w:pPr>
      <w:r>
        <w:rPr>
          <w:rFonts w:ascii="Garamond" w:hAnsi="Garamond"/>
          <w:sz w:val="24"/>
          <w:szCs w:val="24"/>
        </w:rPr>
        <w:t>Occupation does affect the wage gap.</w:t>
      </w:r>
    </w:p>
    <w:p w14:paraId="43847AAE" w14:textId="59E02D87" w:rsidR="0095653E" w:rsidRPr="007B324B" w:rsidRDefault="0095653E" w:rsidP="007B324B">
      <w:pPr>
        <w:pStyle w:val="ListParagraph"/>
        <w:numPr>
          <w:ilvl w:val="0"/>
          <w:numId w:val="25"/>
        </w:numPr>
        <w:rPr>
          <w:rFonts w:ascii="Garamond" w:hAnsi="Garamond"/>
          <w:sz w:val="24"/>
          <w:szCs w:val="24"/>
        </w:rPr>
      </w:pPr>
      <w:r>
        <w:rPr>
          <w:rFonts w:ascii="Garamond" w:hAnsi="Garamond"/>
          <w:sz w:val="24"/>
          <w:szCs w:val="24"/>
        </w:rPr>
        <w:t xml:space="preserve">We can achieve at least 80% accuracy in our machine learning model. </w:t>
      </w:r>
    </w:p>
    <w:p w14:paraId="65EC7F56" w14:textId="77777777" w:rsidR="0034220F" w:rsidRPr="00240F46" w:rsidRDefault="0034220F" w:rsidP="00713AC7">
      <w:pPr>
        <w:rPr>
          <w:rFonts w:ascii="Garamond" w:hAnsi="Garamond"/>
          <w:sz w:val="24"/>
          <w:szCs w:val="24"/>
        </w:rPr>
      </w:pPr>
    </w:p>
    <w:p w14:paraId="68EE5C95" w14:textId="4330DDBE" w:rsidR="000D29C3" w:rsidRPr="008F7783" w:rsidRDefault="0034220F" w:rsidP="00713AC7">
      <w:pPr>
        <w:rPr>
          <w:rFonts w:ascii="Garamond" w:hAnsi="Garamond"/>
          <w:b/>
          <w:sz w:val="24"/>
          <w:szCs w:val="24"/>
        </w:rPr>
      </w:pPr>
      <w:r w:rsidRPr="008F7783">
        <w:rPr>
          <w:rFonts w:ascii="Garamond" w:hAnsi="Garamond"/>
          <w:b/>
          <w:sz w:val="24"/>
          <w:szCs w:val="24"/>
        </w:rPr>
        <w:t>CLEANING DATA</w:t>
      </w:r>
    </w:p>
    <w:p w14:paraId="45AC36BF" w14:textId="6EDF8179" w:rsidR="00240F46" w:rsidRPr="00240F46" w:rsidRDefault="00240F46" w:rsidP="00713AC7">
      <w:pPr>
        <w:rPr>
          <w:rFonts w:ascii="Garamond" w:hAnsi="Garamond"/>
          <w:sz w:val="24"/>
          <w:szCs w:val="24"/>
        </w:rPr>
      </w:pPr>
      <w:r w:rsidRPr="00240F46">
        <w:rPr>
          <w:rFonts w:ascii="Garamond" w:hAnsi="Garamond"/>
          <w:sz w:val="24"/>
          <w:szCs w:val="24"/>
        </w:rPr>
        <w:t xml:space="preserve">We noticed throughout literature and datasets both female/women, male/men, and pay/wage was used interchangeably. We decided to use female, male and wage across the project for consistency. </w:t>
      </w:r>
    </w:p>
    <w:p w14:paraId="528EF45B" w14:textId="77777777" w:rsidR="00D443E0" w:rsidRDefault="00D443E0" w:rsidP="00E67DB2">
      <w:pPr>
        <w:rPr>
          <w:rFonts w:ascii="Garamond" w:hAnsi="Garamond"/>
          <w:sz w:val="24"/>
          <w:szCs w:val="24"/>
        </w:rPr>
      </w:pPr>
    </w:p>
    <w:p w14:paraId="5B820180" w14:textId="2DEB6F7C" w:rsidR="000D29C3" w:rsidRDefault="0095653E" w:rsidP="00E67DB2">
      <w:pPr>
        <w:rPr>
          <w:rFonts w:ascii="Garamond" w:hAnsi="Garamond"/>
          <w:sz w:val="24"/>
          <w:szCs w:val="24"/>
        </w:rPr>
      </w:pPr>
      <w:r>
        <w:rPr>
          <w:rFonts w:ascii="Garamond" w:hAnsi="Garamond"/>
          <w:sz w:val="24"/>
          <w:szCs w:val="24"/>
        </w:rPr>
        <w:t xml:space="preserve">The BLS data was downloaded in individual files </w:t>
      </w:r>
      <w:r w:rsidR="003A0C5E">
        <w:rPr>
          <w:rFonts w:ascii="Garamond" w:hAnsi="Garamond"/>
          <w:sz w:val="24"/>
          <w:szCs w:val="24"/>
        </w:rPr>
        <w:t>by year in</w:t>
      </w:r>
      <w:r>
        <w:rPr>
          <w:rFonts w:ascii="Garamond" w:hAnsi="Garamond"/>
          <w:sz w:val="24"/>
          <w:szCs w:val="24"/>
        </w:rPr>
        <w:t xml:space="preserve"> a format that would not be conducive to merge into one data set. </w:t>
      </w:r>
      <w:r w:rsidR="00E67DB2">
        <w:rPr>
          <w:rFonts w:ascii="Garamond" w:hAnsi="Garamond"/>
          <w:sz w:val="24"/>
          <w:szCs w:val="24"/>
        </w:rPr>
        <w:t>Since this data was not dynamic, w</w:t>
      </w:r>
      <w:r>
        <w:rPr>
          <w:rFonts w:ascii="Garamond" w:hAnsi="Garamond"/>
          <w:sz w:val="24"/>
          <w:szCs w:val="24"/>
        </w:rPr>
        <w:t xml:space="preserve">e did the initial formatting of the data in excel </w:t>
      </w:r>
      <w:r w:rsidR="00E67DB2">
        <w:rPr>
          <w:rFonts w:ascii="Garamond" w:hAnsi="Garamond"/>
          <w:sz w:val="24"/>
          <w:szCs w:val="24"/>
        </w:rPr>
        <w:t>since it was quicker than writing code for each year and did the final merging of the data in python. S</w:t>
      </w:r>
      <w:r w:rsidR="003A0C5E">
        <w:rPr>
          <w:rFonts w:ascii="Garamond" w:hAnsi="Garamond"/>
          <w:sz w:val="24"/>
          <w:szCs w:val="24"/>
        </w:rPr>
        <w:t>ince b</w:t>
      </w:r>
      <w:r w:rsidR="00E67DB2">
        <w:rPr>
          <w:rFonts w:ascii="Garamond" w:hAnsi="Garamond"/>
          <w:sz w:val="24"/>
          <w:szCs w:val="24"/>
        </w:rPr>
        <w:t>uild</w:t>
      </w:r>
      <w:r w:rsidR="003A0C5E">
        <w:rPr>
          <w:rFonts w:ascii="Garamond" w:hAnsi="Garamond"/>
          <w:sz w:val="24"/>
          <w:szCs w:val="24"/>
        </w:rPr>
        <w:t>ing</w:t>
      </w:r>
      <w:r w:rsidR="00E67DB2">
        <w:rPr>
          <w:rFonts w:ascii="Garamond" w:hAnsi="Garamond"/>
          <w:sz w:val="24"/>
          <w:szCs w:val="24"/>
        </w:rPr>
        <w:t xml:space="preserve"> a map t</w:t>
      </w:r>
      <w:r w:rsidR="003A0C5E">
        <w:rPr>
          <w:rFonts w:ascii="Garamond" w:hAnsi="Garamond"/>
          <w:sz w:val="24"/>
          <w:szCs w:val="24"/>
        </w:rPr>
        <w:t>o display our data was the plan, we merged</w:t>
      </w:r>
      <w:r w:rsidR="00E67DB2">
        <w:rPr>
          <w:rFonts w:ascii="Garamond" w:hAnsi="Garamond"/>
          <w:sz w:val="24"/>
          <w:szCs w:val="24"/>
        </w:rPr>
        <w:t xml:space="preserve"> the state data with </w:t>
      </w:r>
      <w:r w:rsidR="000D29C3" w:rsidRPr="00240F46">
        <w:rPr>
          <w:rFonts w:ascii="Garamond" w:hAnsi="Garamond"/>
          <w:sz w:val="24"/>
          <w:szCs w:val="24"/>
        </w:rPr>
        <w:t xml:space="preserve">an existing </w:t>
      </w:r>
      <w:r w:rsidR="00E67DB2" w:rsidRPr="00240F46">
        <w:rPr>
          <w:rFonts w:ascii="Garamond" w:hAnsi="Garamond"/>
          <w:sz w:val="24"/>
          <w:szCs w:val="24"/>
        </w:rPr>
        <w:t>Kaggle</w:t>
      </w:r>
      <w:r w:rsidR="000D29C3" w:rsidRPr="00240F46">
        <w:rPr>
          <w:rFonts w:ascii="Garamond" w:hAnsi="Garamond"/>
          <w:sz w:val="24"/>
          <w:szCs w:val="24"/>
        </w:rPr>
        <w:t xml:space="preserve"> dataset</w:t>
      </w:r>
      <w:r w:rsidR="00E67DB2">
        <w:rPr>
          <w:rFonts w:ascii="Garamond" w:hAnsi="Garamond"/>
          <w:sz w:val="24"/>
          <w:szCs w:val="24"/>
        </w:rPr>
        <w:t xml:space="preserve"> </w:t>
      </w:r>
      <w:r w:rsidR="000D29C3" w:rsidRPr="00240F46">
        <w:rPr>
          <w:rFonts w:ascii="Garamond" w:hAnsi="Garamond"/>
          <w:sz w:val="24"/>
          <w:szCs w:val="24"/>
        </w:rPr>
        <w:t>“world</w:t>
      </w:r>
      <w:r w:rsidR="00E67DB2">
        <w:rPr>
          <w:rFonts w:ascii="Garamond" w:hAnsi="Garamond"/>
          <w:sz w:val="24"/>
          <w:szCs w:val="24"/>
        </w:rPr>
        <w:t xml:space="preserve"> </w:t>
      </w:r>
      <w:r w:rsidR="000D29C3" w:rsidRPr="00240F46">
        <w:rPr>
          <w:rFonts w:ascii="Garamond" w:hAnsi="Garamond"/>
          <w:sz w:val="24"/>
          <w:szCs w:val="24"/>
        </w:rPr>
        <w:t>country</w:t>
      </w:r>
      <w:r w:rsidR="00E67DB2">
        <w:rPr>
          <w:rFonts w:ascii="Garamond" w:hAnsi="Garamond"/>
          <w:sz w:val="24"/>
          <w:szCs w:val="24"/>
        </w:rPr>
        <w:t xml:space="preserve"> </w:t>
      </w:r>
      <w:r w:rsidR="000D29C3" w:rsidRPr="00240F46">
        <w:rPr>
          <w:rFonts w:ascii="Garamond" w:hAnsi="Garamond"/>
          <w:sz w:val="24"/>
          <w:szCs w:val="24"/>
        </w:rPr>
        <w:t>and</w:t>
      </w:r>
      <w:r w:rsidR="00E67DB2">
        <w:rPr>
          <w:rFonts w:ascii="Garamond" w:hAnsi="Garamond"/>
          <w:sz w:val="24"/>
          <w:szCs w:val="24"/>
        </w:rPr>
        <w:t xml:space="preserve"> </w:t>
      </w:r>
      <w:r w:rsidR="00E67DB2" w:rsidRPr="00240F46">
        <w:rPr>
          <w:rFonts w:ascii="Garamond" w:hAnsi="Garamond"/>
          <w:sz w:val="24"/>
          <w:szCs w:val="24"/>
        </w:rPr>
        <w:t>USA</w:t>
      </w:r>
      <w:r w:rsidR="00E67DB2">
        <w:rPr>
          <w:rFonts w:ascii="Garamond" w:hAnsi="Garamond"/>
          <w:sz w:val="24"/>
          <w:szCs w:val="24"/>
        </w:rPr>
        <w:t xml:space="preserve"> </w:t>
      </w:r>
      <w:r w:rsidR="000D29C3" w:rsidRPr="00240F46">
        <w:rPr>
          <w:rFonts w:ascii="Garamond" w:hAnsi="Garamond"/>
          <w:sz w:val="24"/>
          <w:szCs w:val="24"/>
        </w:rPr>
        <w:t>states</w:t>
      </w:r>
      <w:r w:rsidR="00E67DB2">
        <w:rPr>
          <w:rFonts w:ascii="Garamond" w:hAnsi="Garamond"/>
          <w:sz w:val="24"/>
          <w:szCs w:val="24"/>
        </w:rPr>
        <w:t xml:space="preserve"> </w:t>
      </w:r>
      <w:r w:rsidR="000D29C3" w:rsidRPr="00240F46">
        <w:rPr>
          <w:rFonts w:ascii="Garamond" w:hAnsi="Garamond"/>
          <w:sz w:val="24"/>
          <w:szCs w:val="24"/>
        </w:rPr>
        <w:t>latitude</w:t>
      </w:r>
      <w:r w:rsidR="00E67DB2">
        <w:rPr>
          <w:rFonts w:ascii="Garamond" w:hAnsi="Garamond"/>
          <w:sz w:val="24"/>
          <w:szCs w:val="24"/>
        </w:rPr>
        <w:t xml:space="preserve"> </w:t>
      </w:r>
      <w:r w:rsidR="000D29C3" w:rsidRPr="00240F46">
        <w:rPr>
          <w:rFonts w:ascii="Garamond" w:hAnsi="Garamond"/>
          <w:sz w:val="24"/>
          <w:szCs w:val="24"/>
        </w:rPr>
        <w:t>and</w:t>
      </w:r>
      <w:r w:rsidR="00E67DB2">
        <w:rPr>
          <w:rFonts w:ascii="Garamond" w:hAnsi="Garamond"/>
          <w:sz w:val="24"/>
          <w:szCs w:val="24"/>
        </w:rPr>
        <w:t xml:space="preserve"> </w:t>
      </w:r>
      <w:r w:rsidR="000D29C3" w:rsidRPr="00240F46">
        <w:rPr>
          <w:rFonts w:ascii="Garamond" w:hAnsi="Garamond"/>
          <w:sz w:val="24"/>
          <w:szCs w:val="24"/>
        </w:rPr>
        <w:t>longitude</w:t>
      </w:r>
      <w:r w:rsidR="00E67DB2">
        <w:rPr>
          <w:rFonts w:ascii="Garamond" w:hAnsi="Garamond"/>
          <w:sz w:val="24"/>
          <w:szCs w:val="24"/>
        </w:rPr>
        <w:t xml:space="preserve"> </w:t>
      </w:r>
      <w:r w:rsidR="000D29C3" w:rsidRPr="00240F46">
        <w:rPr>
          <w:rFonts w:ascii="Garamond" w:hAnsi="Garamond"/>
          <w:sz w:val="24"/>
          <w:szCs w:val="24"/>
        </w:rPr>
        <w:t xml:space="preserve">values” to retrieve the latitude and longitudes needed to build our map. </w:t>
      </w:r>
      <w:r w:rsidR="00240F46" w:rsidRPr="00240F46">
        <w:rPr>
          <w:rFonts w:ascii="Garamond" w:hAnsi="Garamond"/>
          <w:sz w:val="24"/>
          <w:szCs w:val="24"/>
        </w:rPr>
        <w:t xml:space="preserve">We </w:t>
      </w:r>
      <w:r w:rsidR="00E67DB2">
        <w:rPr>
          <w:rFonts w:ascii="Garamond" w:hAnsi="Garamond"/>
          <w:sz w:val="24"/>
          <w:szCs w:val="24"/>
        </w:rPr>
        <w:t xml:space="preserve">also </w:t>
      </w:r>
      <w:r w:rsidR="00240F46" w:rsidRPr="00240F46">
        <w:rPr>
          <w:rFonts w:ascii="Garamond" w:hAnsi="Garamond"/>
          <w:sz w:val="24"/>
          <w:szCs w:val="24"/>
        </w:rPr>
        <w:t xml:space="preserve">dropped all nan/null values and renamed columns to import into Tableau without errors. </w:t>
      </w:r>
    </w:p>
    <w:p w14:paraId="53452A78" w14:textId="77777777" w:rsidR="00D443E0" w:rsidRDefault="00D443E0" w:rsidP="00E67DB2">
      <w:pPr>
        <w:rPr>
          <w:rFonts w:ascii="Garamond" w:hAnsi="Garamond"/>
          <w:sz w:val="24"/>
          <w:szCs w:val="24"/>
        </w:rPr>
      </w:pPr>
    </w:p>
    <w:p w14:paraId="65B8F6DA" w14:textId="409C9D23" w:rsidR="00D443E0" w:rsidRPr="00240F46" w:rsidRDefault="00D443E0" w:rsidP="00E67DB2">
      <w:pPr>
        <w:rPr>
          <w:rFonts w:ascii="Garamond" w:hAnsi="Garamond"/>
          <w:sz w:val="24"/>
          <w:szCs w:val="24"/>
        </w:rPr>
      </w:pPr>
      <w:r>
        <w:rPr>
          <w:rFonts w:ascii="Garamond" w:hAnsi="Garamond"/>
          <w:sz w:val="24"/>
          <w:szCs w:val="24"/>
        </w:rPr>
        <w:t xml:space="preserve">The Glassdoor data we decided that we would not need the </w:t>
      </w:r>
      <w:proofErr w:type="spellStart"/>
      <w:r>
        <w:rPr>
          <w:rFonts w:ascii="Garamond" w:hAnsi="Garamond"/>
          <w:sz w:val="24"/>
          <w:szCs w:val="24"/>
        </w:rPr>
        <w:t>PerfEval</w:t>
      </w:r>
      <w:proofErr w:type="spellEnd"/>
      <w:r>
        <w:rPr>
          <w:rFonts w:ascii="Garamond" w:hAnsi="Garamond"/>
          <w:sz w:val="24"/>
          <w:szCs w:val="24"/>
        </w:rPr>
        <w:t xml:space="preserve"> and Bonus data for the project as they were subjective based on the individual and was not a standard between individuals, so they were dropped.  </w:t>
      </w:r>
    </w:p>
    <w:p w14:paraId="23826BD4" w14:textId="77777777" w:rsidR="0034220F" w:rsidRPr="00240F46" w:rsidRDefault="0034220F" w:rsidP="00713AC7">
      <w:pPr>
        <w:rPr>
          <w:rFonts w:ascii="Garamond" w:hAnsi="Garamond"/>
          <w:sz w:val="24"/>
          <w:szCs w:val="24"/>
        </w:rPr>
      </w:pPr>
    </w:p>
    <w:p w14:paraId="5D6F6FC4" w14:textId="3D0D6755" w:rsidR="0034220F" w:rsidRPr="008F7783" w:rsidRDefault="0034220F" w:rsidP="00713AC7">
      <w:pPr>
        <w:rPr>
          <w:rFonts w:ascii="Garamond" w:hAnsi="Garamond"/>
          <w:b/>
          <w:sz w:val="24"/>
          <w:szCs w:val="24"/>
        </w:rPr>
      </w:pPr>
      <w:r w:rsidRPr="008F7783">
        <w:rPr>
          <w:rFonts w:ascii="Garamond" w:hAnsi="Garamond"/>
          <w:b/>
          <w:sz w:val="24"/>
          <w:szCs w:val="24"/>
        </w:rPr>
        <w:t>DATA TRANSFORMATION</w:t>
      </w:r>
    </w:p>
    <w:p w14:paraId="1F69441F" w14:textId="395AF7D2" w:rsidR="00D443E0" w:rsidRDefault="003710EF" w:rsidP="00713AC7">
      <w:pPr>
        <w:rPr>
          <w:rFonts w:ascii="Garamond" w:hAnsi="Garamond"/>
          <w:sz w:val="24"/>
          <w:szCs w:val="24"/>
        </w:rPr>
      </w:pPr>
      <w:r>
        <w:rPr>
          <w:rFonts w:ascii="Garamond" w:hAnsi="Garamond"/>
          <w:sz w:val="24"/>
          <w:szCs w:val="24"/>
        </w:rPr>
        <w:t xml:space="preserve">After </w:t>
      </w:r>
      <w:r w:rsidR="003A0C5E">
        <w:rPr>
          <w:rFonts w:ascii="Garamond" w:hAnsi="Garamond"/>
          <w:sz w:val="24"/>
          <w:szCs w:val="24"/>
        </w:rPr>
        <w:t xml:space="preserve">cleaning the data and getting it to a point in which we could evaluate and transform, we imported the </w:t>
      </w:r>
      <w:r w:rsidR="00E63767">
        <w:rPr>
          <w:rFonts w:ascii="Garamond" w:hAnsi="Garamond"/>
          <w:sz w:val="24"/>
          <w:szCs w:val="24"/>
        </w:rPr>
        <w:t>Total_BLS_States2 csv in</w:t>
      </w:r>
      <w:r w:rsidR="00117EC1">
        <w:rPr>
          <w:rFonts w:ascii="Garamond" w:hAnsi="Garamond"/>
          <w:sz w:val="24"/>
          <w:szCs w:val="24"/>
        </w:rPr>
        <w:t>to Tableau</w:t>
      </w:r>
      <w:r w:rsidR="008F7783">
        <w:rPr>
          <w:rFonts w:ascii="Garamond" w:hAnsi="Garamond"/>
          <w:sz w:val="24"/>
          <w:szCs w:val="24"/>
        </w:rPr>
        <w:t xml:space="preserve"> for the Macro Dashboard</w:t>
      </w:r>
      <w:bookmarkStart w:id="0" w:name="_GoBack"/>
      <w:bookmarkEnd w:id="0"/>
      <w:r w:rsidR="00E63767">
        <w:rPr>
          <w:rFonts w:ascii="Garamond" w:hAnsi="Garamond"/>
          <w:sz w:val="24"/>
          <w:szCs w:val="24"/>
        </w:rPr>
        <w:t xml:space="preserve">. Our data provided the weekly salary. A calculated field was created to covert the salary from weekly to annual. </w:t>
      </w:r>
      <w:r w:rsidR="00117EC1">
        <w:rPr>
          <w:rFonts w:ascii="Garamond" w:hAnsi="Garamond"/>
          <w:sz w:val="24"/>
          <w:szCs w:val="24"/>
        </w:rPr>
        <w:t>We standardized b</w:t>
      </w:r>
      <w:r w:rsidR="00117EC1">
        <w:rPr>
          <w:rFonts w:ascii="Garamond" w:hAnsi="Garamond"/>
          <w:sz w:val="24"/>
          <w:szCs w:val="24"/>
        </w:rPr>
        <w:t xml:space="preserve">oth </w:t>
      </w:r>
      <w:r w:rsidR="00117EC1">
        <w:rPr>
          <w:rFonts w:ascii="Garamond" w:hAnsi="Garamond"/>
          <w:sz w:val="24"/>
          <w:szCs w:val="24"/>
        </w:rPr>
        <w:t>the female and male minimum/</w:t>
      </w:r>
      <w:r w:rsidR="00117EC1">
        <w:rPr>
          <w:rFonts w:ascii="Garamond" w:hAnsi="Garamond"/>
          <w:sz w:val="24"/>
          <w:szCs w:val="24"/>
        </w:rPr>
        <w:t>maximum salary</w:t>
      </w:r>
      <w:r w:rsidR="00117EC1">
        <w:rPr>
          <w:rFonts w:ascii="Garamond" w:hAnsi="Garamond"/>
          <w:sz w:val="24"/>
          <w:szCs w:val="24"/>
        </w:rPr>
        <w:t xml:space="preserve"> and the average female salary as a percentage of male annually to reassure the map display a clear more accurate picture of the data. We modified the tool tips to format the information being displayed in our interactive data visualization. </w:t>
      </w:r>
    </w:p>
    <w:p w14:paraId="3C6D9FC0" w14:textId="77777777" w:rsidR="00E63767" w:rsidRDefault="00E63767" w:rsidP="00713AC7">
      <w:pPr>
        <w:rPr>
          <w:rFonts w:ascii="Garamond" w:hAnsi="Garamond"/>
          <w:sz w:val="24"/>
          <w:szCs w:val="24"/>
        </w:rPr>
      </w:pPr>
    </w:p>
    <w:p w14:paraId="07603F5D" w14:textId="6DD0ACA6" w:rsidR="00EC2E36" w:rsidRPr="00240F46" w:rsidRDefault="004A3D0F" w:rsidP="00713AC7">
      <w:pPr>
        <w:rPr>
          <w:rFonts w:ascii="Garamond" w:hAnsi="Garamond"/>
          <w:sz w:val="24"/>
          <w:szCs w:val="24"/>
        </w:rPr>
      </w:pPr>
      <w:r>
        <w:rPr>
          <w:rFonts w:ascii="Garamond" w:hAnsi="Garamond"/>
          <w:sz w:val="24"/>
          <w:szCs w:val="24"/>
        </w:rPr>
        <w:t>In order to make the Glassdoor data work for our Linear Regression Machine learning model we needed to prepare the data set for it. We had to convert any string values to integers we did this two different was. To convert gender</w:t>
      </w:r>
      <w:r w:rsidR="00A73CF0">
        <w:rPr>
          <w:rFonts w:ascii="Garamond" w:hAnsi="Garamond"/>
          <w:sz w:val="24"/>
          <w:szCs w:val="24"/>
        </w:rPr>
        <w:t xml:space="preserve"> into an integer we wrote code to convert all Males to 0 and Females to 1. To convert Job Title, Department and Education we utilized one-hot encoding which converted each categorical value to a new column and assigning it a value of 0 or 1. </w:t>
      </w:r>
    </w:p>
    <w:p w14:paraId="2DC72965" w14:textId="77777777" w:rsidR="00240F46" w:rsidRPr="00240F46" w:rsidRDefault="00240F46" w:rsidP="00240F46">
      <w:pPr>
        <w:rPr>
          <w:rFonts w:ascii="Garamond" w:hAnsi="Garamond"/>
          <w:sz w:val="24"/>
          <w:szCs w:val="24"/>
        </w:rPr>
      </w:pPr>
    </w:p>
    <w:p w14:paraId="379D6F64" w14:textId="77777777" w:rsidR="00240F46" w:rsidRPr="008F7783" w:rsidRDefault="00240F46" w:rsidP="00240F46">
      <w:pPr>
        <w:rPr>
          <w:rFonts w:ascii="Garamond" w:hAnsi="Garamond"/>
          <w:b/>
          <w:sz w:val="24"/>
          <w:szCs w:val="24"/>
        </w:rPr>
      </w:pPr>
      <w:r w:rsidRPr="008F7783">
        <w:rPr>
          <w:rFonts w:ascii="Garamond" w:hAnsi="Garamond"/>
          <w:b/>
          <w:sz w:val="24"/>
          <w:szCs w:val="24"/>
        </w:rPr>
        <w:t>MACHINE LEARNING</w:t>
      </w:r>
    </w:p>
    <w:p w14:paraId="31C0417F" w14:textId="352C0633" w:rsidR="00240F46" w:rsidRDefault="00214508" w:rsidP="00A73CF0">
      <w:pPr>
        <w:rPr>
          <w:rFonts w:ascii="Garamond" w:hAnsi="Garamond"/>
          <w:sz w:val="24"/>
          <w:szCs w:val="24"/>
        </w:rPr>
      </w:pPr>
      <w:r>
        <w:rPr>
          <w:rFonts w:ascii="Garamond" w:hAnsi="Garamond"/>
          <w:sz w:val="24"/>
          <w:szCs w:val="24"/>
        </w:rPr>
        <w:t xml:space="preserve">Since we were predicting </w:t>
      </w:r>
      <w:r w:rsidR="00BC7C43">
        <w:rPr>
          <w:rFonts w:ascii="Garamond" w:hAnsi="Garamond"/>
          <w:sz w:val="24"/>
          <w:szCs w:val="24"/>
        </w:rPr>
        <w:t>someone’s,</w:t>
      </w:r>
      <w:r>
        <w:rPr>
          <w:rFonts w:ascii="Garamond" w:hAnsi="Garamond"/>
          <w:sz w:val="24"/>
          <w:szCs w:val="24"/>
        </w:rPr>
        <w:t xml:space="preserve"> wage based on their gender, age, education level, seniority, department, job title</w:t>
      </w:r>
      <w:r w:rsidR="00BC7C43">
        <w:rPr>
          <w:rFonts w:ascii="Garamond" w:hAnsi="Garamond"/>
          <w:sz w:val="24"/>
          <w:szCs w:val="24"/>
        </w:rPr>
        <w:t xml:space="preserve"> we choose to use Linear Regression. F</w:t>
      </w:r>
      <w:r w:rsidR="00A73CF0">
        <w:rPr>
          <w:rFonts w:ascii="Garamond" w:hAnsi="Garamond"/>
          <w:sz w:val="24"/>
          <w:szCs w:val="24"/>
        </w:rPr>
        <w:t xml:space="preserve">or </w:t>
      </w:r>
      <w:r w:rsidR="00BC7C43">
        <w:rPr>
          <w:rFonts w:ascii="Garamond" w:hAnsi="Garamond"/>
          <w:sz w:val="24"/>
          <w:szCs w:val="24"/>
        </w:rPr>
        <w:t>our</w:t>
      </w:r>
      <w:r w:rsidR="00A73CF0">
        <w:rPr>
          <w:rFonts w:ascii="Garamond" w:hAnsi="Garamond"/>
          <w:sz w:val="24"/>
          <w:szCs w:val="24"/>
        </w:rPr>
        <w:t xml:space="preserve"> initial model we did not think that </w:t>
      </w:r>
      <w:r w:rsidR="004A3D0F">
        <w:rPr>
          <w:rFonts w:ascii="Garamond" w:hAnsi="Garamond"/>
          <w:sz w:val="24"/>
          <w:szCs w:val="24"/>
        </w:rPr>
        <w:t xml:space="preserve">age </w:t>
      </w:r>
      <w:r w:rsidR="00BC7C43">
        <w:rPr>
          <w:rFonts w:ascii="Garamond" w:hAnsi="Garamond"/>
          <w:sz w:val="24"/>
          <w:szCs w:val="24"/>
        </w:rPr>
        <w:t xml:space="preserve">was relevant or </w:t>
      </w:r>
      <w:r w:rsidR="004A3D0F">
        <w:rPr>
          <w:rFonts w:ascii="Garamond" w:hAnsi="Garamond"/>
          <w:sz w:val="24"/>
          <w:szCs w:val="24"/>
        </w:rPr>
        <w:t xml:space="preserve">would affect the </w:t>
      </w:r>
      <w:r w:rsidR="00BC7C43">
        <w:rPr>
          <w:rFonts w:ascii="Garamond" w:hAnsi="Garamond"/>
          <w:sz w:val="24"/>
          <w:szCs w:val="24"/>
        </w:rPr>
        <w:t>model,</w:t>
      </w:r>
      <w:r w:rsidR="004A3D0F">
        <w:rPr>
          <w:rFonts w:ascii="Garamond" w:hAnsi="Garamond"/>
          <w:sz w:val="24"/>
          <w:szCs w:val="24"/>
        </w:rPr>
        <w:t xml:space="preserve"> </w:t>
      </w:r>
      <w:r w:rsidR="00117EC1">
        <w:rPr>
          <w:rFonts w:ascii="Garamond" w:hAnsi="Garamond"/>
          <w:sz w:val="24"/>
          <w:szCs w:val="24"/>
        </w:rPr>
        <w:t xml:space="preserve">so we </w:t>
      </w:r>
      <w:r>
        <w:rPr>
          <w:rFonts w:ascii="Garamond" w:hAnsi="Garamond"/>
          <w:sz w:val="24"/>
          <w:szCs w:val="24"/>
        </w:rPr>
        <w:t xml:space="preserve">decided to remove this value from the data set before splitting the data set up into test and train sets. </w:t>
      </w:r>
      <w:r w:rsidR="00BC7C43">
        <w:rPr>
          <w:rFonts w:ascii="Garamond" w:hAnsi="Garamond"/>
          <w:sz w:val="24"/>
          <w:szCs w:val="24"/>
        </w:rPr>
        <w:t>Our regression score was only 52.2% and would show female wages higher than th</w:t>
      </w:r>
      <w:r w:rsidR="004E2831">
        <w:rPr>
          <w:rFonts w:ascii="Garamond" w:hAnsi="Garamond"/>
          <w:sz w:val="24"/>
          <w:szCs w:val="24"/>
        </w:rPr>
        <w:t xml:space="preserve">ose of males. We further analyzed </w:t>
      </w:r>
      <w:r w:rsidR="00BC7C43">
        <w:rPr>
          <w:rFonts w:ascii="Garamond" w:hAnsi="Garamond"/>
          <w:sz w:val="24"/>
          <w:szCs w:val="24"/>
        </w:rPr>
        <w:t xml:space="preserve">the data set and determined that over all females make less than </w:t>
      </w:r>
      <w:r w:rsidR="00BE69CE">
        <w:rPr>
          <w:rFonts w:ascii="Garamond" w:hAnsi="Garamond"/>
          <w:sz w:val="24"/>
          <w:szCs w:val="24"/>
        </w:rPr>
        <w:t>males,</w:t>
      </w:r>
      <w:r w:rsidR="00BC7C43">
        <w:rPr>
          <w:rFonts w:ascii="Garamond" w:hAnsi="Garamond"/>
          <w:sz w:val="24"/>
          <w:szCs w:val="24"/>
        </w:rPr>
        <w:t xml:space="preserve"> so we knew we had an issue with the </w:t>
      </w:r>
      <w:r w:rsidR="00BE69CE">
        <w:rPr>
          <w:rFonts w:ascii="Garamond" w:hAnsi="Garamond"/>
          <w:sz w:val="24"/>
          <w:szCs w:val="24"/>
        </w:rPr>
        <w:t xml:space="preserve">model. </w:t>
      </w:r>
      <w:r w:rsidR="004E2831">
        <w:rPr>
          <w:rFonts w:ascii="Garamond" w:hAnsi="Garamond"/>
          <w:sz w:val="24"/>
          <w:szCs w:val="24"/>
        </w:rPr>
        <w:t>We reevaluated the data along with the correlation chart to see under the relationship between the features. This resulted a testing session to see which combination of features were optimal. This testing session included adding</w:t>
      </w:r>
      <w:r w:rsidR="00BE69CE">
        <w:rPr>
          <w:rFonts w:ascii="Garamond" w:hAnsi="Garamond"/>
          <w:sz w:val="24"/>
          <w:szCs w:val="24"/>
        </w:rPr>
        <w:t xml:space="preserve"> age back in</w:t>
      </w:r>
      <w:r w:rsidR="004E2831">
        <w:rPr>
          <w:rFonts w:ascii="Garamond" w:hAnsi="Garamond"/>
          <w:sz w:val="24"/>
          <w:szCs w:val="24"/>
        </w:rPr>
        <w:t xml:space="preserve"> as a feature</w:t>
      </w:r>
      <w:r w:rsidR="00BE69CE">
        <w:rPr>
          <w:rFonts w:ascii="Garamond" w:hAnsi="Garamond"/>
          <w:sz w:val="24"/>
          <w:szCs w:val="24"/>
        </w:rPr>
        <w:t>.</w:t>
      </w:r>
      <w:r w:rsidR="004E2831">
        <w:rPr>
          <w:rFonts w:ascii="Garamond" w:hAnsi="Garamond"/>
          <w:sz w:val="24"/>
          <w:szCs w:val="24"/>
        </w:rPr>
        <w:t xml:space="preserve"> After evaluating several combinations, our optimal model required us to remove education and utilize the </w:t>
      </w:r>
      <w:r w:rsidR="00BE69CE">
        <w:rPr>
          <w:rFonts w:ascii="Garamond" w:hAnsi="Garamond"/>
          <w:sz w:val="24"/>
          <w:szCs w:val="24"/>
        </w:rPr>
        <w:t xml:space="preserve">following features: gender, age, seniority, wages, job title and department. This provided </w:t>
      </w:r>
      <w:r w:rsidR="004D4319">
        <w:rPr>
          <w:rFonts w:ascii="Garamond" w:hAnsi="Garamond"/>
          <w:sz w:val="24"/>
          <w:szCs w:val="24"/>
        </w:rPr>
        <w:t>a regression score of 85.4% and</w:t>
      </w:r>
      <w:r w:rsidR="004E2831">
        <w:rPr>
          <w:rFonts w:ascii="Garamond" w:hAnsi="Garamond"/>
          <w:sz w:val="24"/>
          <w:szCs w:val="24"/>
        </w:rPr>
        <w:t xml:space="preserve"> its predictions supported the data with </w:t>
      </w:r>
      <w:r w:rsidR="004D4319">
        <w:rPr>
          <w:rFonts w:ascii="Garamond" w:hAnsi="Garamond"/>
          <w:sz w:val="24"/>
          <w:szCs w:val="24"/>
        </w:rPr>
        <w:t>males</w:t>
      </w:r>
      <w:r w:rsidR="004E2831">
        <w:rPr>
          <w:rFonts w:ascii="Garamond" w:hAnsi="Garamond"/>
          <w:sz w:val="24"/>
          <w:szCs w:val="24"/>
        </w:rPr>
        <w:t xml:space="preserve">’ salary being greater </w:t>
      </w:r>
      <w:r w:rsidR="004D4319">
        <w:rPr>
          <w:rFonts w:ascii="Garamond" w:hAnsi="Garamond"/>
          <w:sz w:val="24"/>
          <w:szCs w:val="24"/>
        </w:rPr>
        <w:t>than females</w:t>
      </w:r>
      <w:r w:rsidR="004E2831">
        <w:rPr>
          <w:rFonts w:ascii="Garamond" w:hAnsi="Garamond"/>
          <w:sz w:val="24"/>
          <w:szCs w:val="24"/>
        </w:rPr>
        <w:t>’ salary. This correlation map also shows</w:t>
      </w:r>
      <w:r w:rsidR="004D4319">
        <w:rPr>
          <w:rFonts w:ascii="Garamond" w:hAnsi="Garamond"/>
          <w:sz w:val="24"/>
          <w:szCs w:val="24"/>
        </w:rPr>
        <w:t xml:space="preserve"> more feature correlations</w:t>
      </w:r>
      <w:r w:rsidR="004E2831">
        <w:rPr>
          <w:rFonts w:ascii="Garamond" w:hAnsi="Garamond"/>
          <w:sz w:val="24"/>
          <w:szCs w:val="24"/>
        </w:rPr>
        <w:t xml:space="preserve"> than the previous models</w:t>
      </w:r>
      <w:r w:rsidR="004D4319">
        <w:rPr>
          <w:rFonts w:ascii="Garamond" w:hAnsi="Garamond"/>
          <w:sz w:val="24"/>
          <w:szCs w:val="24"/>
        </w:rPr>
        <w:t xml:space="preserve">. As you can see in the heat map below there is a moderate correlation between wages, age and seniority. </w:t>
      </w:r>
    </w:p>
    <w:p w14:paraId="12B0E847" w14:textId="27CBB35A" w:rsidR="004D4319" w:rsidRDefault="004D4319" w:rsidP="00A73CF0">
      <w:pPr>
        <w:rPr>
          <w:rFonts w:ascii="Garamond" w:hAnsi="Garamond"/>
          <w:sz w:val="24"/>
          <w:szCs w:val="24"/>
        </w:rPr>
      </w:pPr>
    </w:p>
    <w:p w14:paraId="78D2EDC5" w14:textId="77777777" w:rsidR="004D4319" w:rsidRDefault="004D4319" w:rsidP="004D4319">
      <w:pPr>
        <w:jc w:val="center"/>
        <w:rPr>
          <w:rFonts w:ascii="Garamond" w:hAnsi="Garamond"/>
          <w:sz w:val="24"/>
          <w:szCs w:val="24"/>
        </w:rPr>
      </w:pPr>
    </w:p>
    <w:p w14:paraId="4CAC4914" w14:textId="5C02FBCD" w:rsidR="004D4319" w:rsidRPr="00240F46" w:rsidRDefault="004D4319" w:rsidP="004D4319">
      <w:pPr>
        <w:jc w:val="center"/>
        <w:rPr>
          <w:rFonts w:ascii="Garamond" w:hAnsi="Garamond"/>
          <w:sz w:val="24"/>
          <w:szCs w:val="24"/>
        </w:rPr>
      </w:pPr>
      <w:r w:rsidRPr="004D4319">
        <w:rPr>
          <w:rFonts w:ascii="Garamond" w:hAnsi="Garamond"/>
          <w:noProof/>
          <w:sz w:val="24"/>
          <w:szCs w:val="24"/>
        </w:rPr>
        <w:drawing>
          <wp:inline distT="0" distB="0" distL="0" distR="0" wp14:anchorId="27814E2A" wp14:editId="1C18DA70">
            <wp:extent cx="4142935" cy="301469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235541" cy="3082080"/>
                    </a:xfrm>
                    <a:prstGeom prst="rect">
                      <a:avLst/>
                    </a:prstGeom>
                  </pic:spPr>
                </pic:pic>
              </a:graphicData>
            </a:graphic>
          </wp:inline>
        </w:drawing>
      </w:r>
    </w:p>
    <w:p w14:paraId="33F84961" w14:textId="76E2DDB9" w:rsidR="0034220F" w:rsidRDefault="008822FF" w:rsidP="00713AC7">
      <w:pPr>
        <w:rPr>
          <w:rFonts w:ascii="Garamond" w:hAnsi="Garamond"/>
          <w:sz w:val="24"/>
          <w:szCs w:val="24"/>
        </w:rPr>
      </w:pPr>
      <w:r>
        <w:rPr>
          <w:rFonts w:ascii="Garamond" w:hAnsi="Garamond"/>
          <w:sz w:val="24"/>
          <w:szCs w:val="24"/>
        </w:rPr>
        <w:t>Once we had decided on the final model to utilize, we ran through multiple number of predictions and noticed that the gap between female and males were the same no matter the variation of inputs. This caused us to look at the data in a more detailed manor and determined that since our data set was based on a survey it might not be exactly accurate. For instance, some of the data entries indicated that some 19-year-olds had a PhD, which is highly unlikely.</w:t>
      </w:r>
      <w:r w:rsidR="00D735B8">
        <w:rPr>
          <w:rFonts w:ascii="Garamond" w:hAnsi="Garamond"/>
          <w:sz w:val="24"/>
          <w:szCs w:val="24"/>
        </w:rPr>
        <w:t xml:space="preserve"> We determined that this might not have been the best data set to use for our machine learning model and if there was more time, we would seek a better data set. </w:t>
      </w:r>
    </w:p>
    <w:p w14:paraId="293340BE" w14:textId="77777777" w:rsidR="004D4319" w:rsidRPr="00240F46" w:rsidRDefault="004D4319" w:rsidP="00713AC7">
      <w:pPr>
        <w:rPr>
          <w:rFonts w:ascii="Garamond" w:hAnsi="Garamond"/>
          <w:sz w:val="24"/>
          <w:szCs w:val="24"/>
        </w:rPr>
      </w:pPr>
    </w:p>
    <w:p w14:paraId="6812DFF9" w14:textId="3A94B010" w:rsidR="004D4319" w:rsidRDefault="0034220F" w:rsidP="00713AC7">
      <w:pPr>
        <w:rPr>
          <w:rFonts w:ascii="Garamond" w:hAnsi="Garamond"/>
          <w:sz w:val="24"/>
          <w:szCs w:val="24"/>
        </w:rPr>
      </w:pPr>
      <w:r w:rsidRPr="008F7783">
        <w:rPr>
          <w:rFonts w:ascii="Garamond" w:hAnsi="Garamond"/>
          <w:b/>
          <w:sz w:val="24"/>
          <w:szCs w:val="24"/>
        </w:rPr>
        <w:t>CONCLUSONS</w:t>
      </w:r>
      <w:r w:rsidRPr="00240F46">
        <w:rPr>
          <w:rFonts w:ascii="Garamond" w:hAnsi="Garamond"/>
          <w:sz w:val="24"/>
          <w:szCs w:val="24"/>
        </w:rPr>
        <w:br/>
      </w:r>
      <w:r w:rsidR="00CC6EFD">
        <w:rPr>
          <w:rFonts w:ascii="Garamond" w:hAnsi="Garamond"/>
          <w:sz w:val="24"/>
          <w:szCs w:val="24"/>
        </w:rPr>
        <w:t xml:space="preserve">While it is often communicated that </w:t>
      </w:r>
      <w:r w:rsidR="00CC6EFD" w:rsidRPr="00240F46">
        <w:rPr>
          <w:rFonts w:ascii="Garamond" w:hAnsi="Garamond"/>
          <w:sz w:val="24"/>
          <w:szCs w:val="24"/>
        </w:rPr>
        <w:t>“Women make $.78 on the dollar”</w:t>
      </w:r>
      <w:r w:rsidR="00CC6EFD">
        <w:rPr>
          <w:rFonts w:ascii="Garamond" w:hAnsi="Garamond"/>
          <w:sz w:val="24"/>
          <w:szCs w:val="24"/>
        </w:rPr>
        <w:t xml:space="preserve"> it does not actually tell the whole story. We found that it often depends on the occupation and even where you live that will determine what the </w:t>
      </w:r>
      <w:r w:rsidR="00894065">
        <w:rPr>
          <w:rFonts w:ascii="Garamond" w:hAnsi="Garamond"/>
          <w:sz w:val="24"/>
          <w:szCs w:val="24"/>
        </w:rPr>
        <w:t xml:space="preserve">gap in wages are. For instance, when it comes to different STEM professions there are not many women. BLS will exclude wage data when there are fewer than </w:t>
      </w:r>
      <w:r w:rsidR="00894065" w:rsidRPr="00894065">
        <w:rPr>
          <w:rFonts w:ascii="Garamond" w:hAnsi="Garamond"/>
          <w:sz w:val="24"/>
          <w:szCs w:val="24"/>
          <w:highlight w:val="yellow"/>
        </w:rPr>
        <w:t>50,000</w:t>
      </w:r>
      <w:r w:rsidR="00894065">
        <w:rPr>
          <w:rFonts w:ascii="Garamond" w:hAnsi="Garamond"/>
          <w:sz w:val="24"/>
          <w:szCs w:val="24"/>
        </w:rPr>
        <w:t xml:space="preserve"> females reported in that occupation and therefor can’t actually do a comparison. </w:t>
      </w:r>
    </w:p>
    <w:p w14:paraId="7ECDA163" w14:textId="69CBBBC4" w:rsidR="00894065" w:rsidRDefault="00894065" w:rsidP="00713AC7">
      <w:pPr>
        <w:rPr>
          <w:rFonts w:ascii="Garamond" w:hAnsi="Garamond"/>
          <w:sz w:val="24"/>
          <w:szCs w:val="24"/>
        </w:rPr>
      </w:pPr>
    </w:p>
    <w:p w14:paraId="000964F6" w14:textId="07071534" w:rsidR="00894065" w:rsidRDefault="00894065" w:rsidP="00713AC7">
      <w:pPr>
        <w:rPr>
          <w:rFonts w:ascii="Garamond" w:hAnsi="Garamond"/>
          <w:sz w:val="24"/>
          <w:szCs w:val="24"/>
        </w:rPr>
      </w:pPr>
      <w:r>
        <w:rPr>
          <w:rFonts w:ascii="Garamond" w:hAnsi="Garamond"/>
          <w:sz w:val="24"/>
          <w:szCs w:val="24"/>
        </w:rPr>
        <w:t xml:space="preserve">We did see a trend in the overall wage gap reduce </w:t>
      </w:r>
      <w:r w:rsidR="006264FE">
        <w:rPr>
          <w:rFonts w:ascii="Garamond" w:hAnsi="Garamond"/>
          <w:sz w:val="24"/>
          <w:szCs w:val="24"/>
        </w:rPr>
        <w:t xml:space="preserve">over the years, with a little fluctuation at the state level. We also noticed that the wage gap did reduce when females were further along in their careers. We think that this correlates to the childbearing years of a female. </w:t>
      </w:r>
    </w:p>
    <w:p w14:paraId="5723E2C2" w14:textId="3A55C8CF" w:rsidR="0034220F" w:rsidRPr="008F7783" w:rsidRDefault="0034220F" w:rsidP="00713AC7">
      <w:pPr>
        <w:rPr>
          <w:rFonts w:ascii="Garamond" w:hAnsi="Garamond"/>
          <w:b/>
          <w:sz w:val="24"/>
          <w:szCs w:val="24"/>
        </w:rPr>
      </w:pPr>
      <w:r w:rsidRPr="00240F46">
        <w:rPr>
          <w:rFonts w:ascii="Garamond" w:hAnsi="Garamond"/>
          <w:sz w:val="24"/>
          <w:szCs w:val="24"/>
        </w:rPr>
        <w:br/>
      </w:r>
      <w:r w:rsidRPr="008F7783">
        <w:rPr>
          <w:rFonts w:ascii="Garamond" w:hAnsi="Garamond"/>
          <w:b/>
          <w:sz w:val="24"/>
          <w:szCs w:val="24"/>
        </w:rPr>
        <w:t>LIMITATIONS</w:t>
      </w:r>
    </w:p>
    <w:p w14:paraId="080574E9" w14:textId="75F7AB7D" w:rsidR="00D735B8" w:rsidRPr="00240F46" w:rsidRDefault="00D735B8" w:rsidP="00713AC7">
      <w:pPr>
        <w:rPr>
          <w:rFonts w:ascii="Garamond" w:hAnsi="Garamond"/>
          <w:sz w:val="24"/>
          <w:szCs w:val="24"/>
        </w:rPr>
      </w:pPr>
      <w:r>
        <w:rPr>
          <w:rFonts w:ascii="Garamond" w:hAnsi="Garamond"/>
          <w:sz w:val="24"/>
          <w:szCs w:val="24"/>
        </w:rPr>
        <w:t>The Glassdoor data was relatively small and some of the data was questionable when evaluated deeper. We would want to look for a</w:t>
      </w:r>
      <w:r w:rsidR="00CC6EFD">
        <w:rPr>
          <w:rFonts w:ascii="Garamond" w:hAnsi="Garamond"/>
          <w:sz w:val="24"/>
          <w:szCs w:val="24"/>
        </w:rPr>
        <w:t xml:space="preserve"> </w:t>
      </w:r>
      <w:r>
        <w:rPr>
          <w:rFonts w:ascii="Garamond" w:hAnsi="Garamond"/>
          <w:sz w:val="24"/>
          <w:szCs w:val="24"/>
        </w:rPr>
        <w:t xml:space="preserve">larger </w:t>
      </w:r>
      <w:r w:rsidR="00CC6EFD">
        <w:rPr>
          <w:rFonts w:ascii="Garamond" w:hAnsi="Garamond"/>
          <w:sz w:val="24"/>
          <w:szCs w:val="24"/>
        </w:rPr>
        <w:t xml:space="preserve">more recent </w:t>
      </w:r>
      <w:r>
        <w:rPr>
          <w:rFonts w:ascii="Garamond" w:hAnsi="Garamond"/>
          <w:sz w:val="24"/>
          <w:szCs w:val="24"/>
        </w:rPr>
        <w:t xml:space="preserve">dataset and one that was not heavily dependent on surveys. </w:t>
      </w:r>
    </w:p>
    <w:p w14:paraId="60A0DD5B" w14:textId="77777777" w:rsidR="0034220F" w:rsidRPr="00240F46" w:rsidRDefault="0034220F" w:rsidP="00713AC7">
      <w:pPr>
        <w:rPr>
          <w:rFonts w:ascii="Garamond" w:hAnsi="Garamond"/>
          <w:sz w:val="24"/>
          <w:szCs w:val="24"/>
        </w:rPr>
      </w:pPr>
    </w:p>
    <w:p w14:paraId="1658D0B1" w14:textId="684AD311" w:rsidR="0034220F" w:rsidRPr="008F7783" w:rsidRDefault="0034220F" w:rsidP="00713AC7">
      <w:pPr>
        <w:rPr>
          <w:rFonts w:ascii="Garamond" w:hAnsi="Garamond"/>
          <w:b/>
          <w:sz w:val="24"/>
          <w:szCs w:val="24"/>
        </w:rPr>
      </w:pPr>
      <w:r w:rsidRPr="008F7783">
        <w:rPr>
          <w:rFonts w:ascii="Garamond" w:hAnsi="Garamond"/>
          <w:b/>
          <w:sz w:val="24"/>
          <w:szCs w:val="24"/>
        </w:rPr>
        <w:t>FUTURE WORK</w:t>
      </w:r>
    </w:p>
    <w:p w14:paraId="05628218" w14:textId="3E78F413" w:rsidR="00CC6EFD" w:rsidRDefault="00CC6EFD" w:rsidP="00713AC7">
      <w:pPr>
        <w:rPr>
          <w:rFonts w:ascii="Garamond" w:hAnsi="Garamond"/>
          <w:sz w:val="24"/>
          <w:szCs w:val="24"/>
        </w:rPr>
      </w:pPr>
      <w:r>
        <w:rPr>
          <w:rFonts w:ascii="Garamond" w:hAnsi="Garamond"/>
          <w:sz w:val="24"/>
          <w:szCs w:val="24"/>
        </w:rPr>
        <w:t xml:space="preserve">Future work would ideally include a deeper dive into what makes some states have a lower gap than others and see if there might be any kind of trends. </w:t>
      </w:r>
    </w:p>
    <w:p w14:paraId="16D1DBF4" w14:textId="77777777" w:rsidR="00CC6EFD" w:rsidRDefault="00CC6EFD" w:rsidP="00713AC7">
      <w:pPr>
        <w:rPr>
          <w:rFonts w:ascii="Garamond" w:hAnsi="Garamond"/>
          <w:sz w:val="24"/>
          <w:szCs w:val="24"/>
        </w:rPr>
      </w:pPr>
    </w:p>
    <w:p w14:paraId="46B45DF6" w14:textId="35C51EC5" w:rsidR="0019184E" w:rsidRDefault="0034220F" w:rsidP="00713AC7">
      <w:pPr>
        <w:rPr>
          <w:rFonts w:ascii="Garamond" w:hAnsi="Garamond"/>
          <w:sz w:val="24"/>
          <w:szCs w:val="24"/>
        </w:rPr>
      </w:pPr>
      <w:r w:rsidRPr="00240F46">
        <w:rPr>
          <w:rFonts w:ascii="Garamond" w:hAnsi="Garamond"/>
          <w:sz w:val="24"/>
          <w:szCs w:val="24"/>
        </w:rPr>
        <w:lastRenderedPageBreak/>
        <w:t xml:space="preserve">With unlimited resources we would create a website that can toggle between light and dark mode according to user preference. </w:t>
      </w:r>
    </w:p>
    <w:p w14:paraId="4C5F02EB" w14:textId="77777777" w:rsidR="003B2134" w:rsidRDefault="003B2134" w:rsidP="00713AC7">
      <w:pPr>
        <w:rPr>
          <w:rFonts w:ascii="Garamond" w:hAnsi="Garamond"/>
          <w:sz w:val="24"/>
          <w:szCs w:val="24"/>
        </w:rPr>
        <w:sectPr w:rsidR="003B2134">
          <w:pgSz w:w="12240" w:h="15840"/>
          <w:pgMar w:top="1440" w:right="1440" w:bottom="1440" w:left="1440" w:header="720" w:footer="720" w:gutter="0"/>
          <w:cols w:space="720"/>
          <w:docGrid w:linePitch="360"/>
        </w:sectPr>
      </w:pPr>
    </w:p>
    <w:p w14:paraId="5679A7B5" w14:textId="1423C018" w:rsidR="008F7783" w:rsidRPr="008F7783" w:rsidRDefault="008F7783" w:rsidP="00713AC7">
      <w:pPr>
        <w:rPr>
          <w:rFonts w:ascii="Garamond" w:hAnsi="Garamond"/>
          <w:b/>
          <w:bCs/>
          <w:sz w:val="24"/>
          <w:szCs w:val="24"/>
        </w:rPr>
      </w:pPr>
      <w:r>
        <w:rPr>
          <w:rFonts w:ascii="Garamond" w:hAnsi="Garamond"/>
          <w:b/>
          <w:bCs/>
          <w:sz w:val="24"/>
          <w:szCs w:val="24"/>
        </w:rPr>
        <w:lastRenderedPageBreak/>
        <w:t>WORKS CITED</w:t>
      </w:r>
    </w:p>
    <w:p w14:paraId="16A53823" w14:textId="191E233D" w:rsidR="003B2134" w:rsidRDefault="008F7783" w:rsidP="00713AC7">
      <w:pPr>
        <w:rPr>
          <w:rFonts w:ascii="Garamond" w:hAnsi="Garamond"/>
          <w:sz w:val="24"/>
          <w:szCs w:val="24"/>
        </w:rPr>
      </w:pPr>
      <w:hyperlink r:id="rId11" w:history="1">
        <w:r w:rsidR="003B2134" w:rsidRPr="00D6527A">
          <w:rPr>
            <w:rStyle w:val="Hyperlink"/>
            <w:rFonts w:ascii="Garamond" w:hAnsi="Garamond"/>
            <w:sz w:val="24"/>
            <w:szCs w:val="24"/>
          </w:rPr>
          <w:t>https://www.kaggle.com/nilimajauhari/glassdoor-analyze-gender-pay-gap</w:t>
        </w:r>
      </w:hyperlink>
    </w:p>
    <w:p w14:paraId="39A31692" w14:textId="77777777" w:rsidR="003B2134" w:rsidRDefault="003B2134" w:rsidP="00713AC7">
      <w:pPr>
        <w:rPr>
          <w:rFonts w:ascii="Garamond" w:hAnsi="Garamond"/>
          <w:sz w:val="24"/>
          <w:szCs w:val="24"/>
        </w:rPr>
      </w:pPr>
    </w:p>
    <w:p w14:paraId="1A2D62FF" w14:textId="60ED8902" w:rsidR="003B2134" w:rsidRDefault="008F7783" w:rsidP="00713AC7">
      <w:pPr>
        <w:rPr>
          <w:rFonts w:ascii="Garamond" w:hAnsi="Garamond"/>
          <w:sz w:val="24"/>
          <w:szCs w:val="24"/>
        </w:rPr>
      </w:pPr>
      <w:hyperlink r:id="rId12" w:history="1">
        <w:r w:rsidR="003B2134" w:rsidRPr="00D6527A">
          <w:rPr>
            <w:rStyle w:val="Hyperlink"/>
            <w:rFonts w:ascii="Garamond" w:hAnsi="Garamond"/>
            <w:sz w:val="24"/>
            <w:szCs w:val="24"/>
          </w:rPr>
          <w:t>https://www.glassdoor.com/research/how-to-analyze-gender-pay-gap-employers-guide/</w:t>
        </w:r>
      </w:hyperlink>
    </w:p>
    <w:p w14:paraId="64935CF6" w14:textId="77777777" w:rsidR="003B2134" w:rsidRPr="00240F46" w:rsidRDefault="003B2134" w:rsidP="00713AC7">
      <w:pPr>
        <w:rPr>
          <w:rFonts w:ascii="Garamond" w:hAnsi="Garamond"/>
          <w:sz w:val="24"/>
          <w:szCs w:val="24"/>
        </w:rPr>
      </w:pPr>
    </w:p>
    <w:p w14:paraId="6F1DE5B2" w14:textId="2AB6A976" w:rsidR="0019184E" w:rsidRDefault="008F7783" w:rsidP="00713AC7">
      <w:pPr>
        <w:rPr>
          <w:rFonts w:ascii="Garamond" w:hAnsi="Garamond"/>
          <w:sz w:val="24"/>
          <w:szCs w:val="24"/>
        </w:rPr>
      </w:pPr>
      <w:hyperlink r:id="rId13" w:history="1">
        <w:r w:rsidR="002B35FF" w:rsidRPr="00D6527A">
          <w:rPr>
            <w:rStyle w:val="Hyperlink"/>
            <w:rFonts w:ascii="Garamond" w:hAnsi="Garamond"/>
            <w:sz w:val="24"/>
            <w:szCs w:val="24"/>
          </w:rPr>
          <w:t>https://www.bls.gov/</w:t>
        </w:r>
      </w:hyperlink>
    </w:p>
    <w:p w14:paraId="3C8FE431" w14:textId="77777777" w:rsidR="00EC2E36" w:rsidRDefault="00EC2E36" w:rsidP="00713AC7">
      <w:pPr>
        <w:rPr>
          <w:rFonts w:ascii="Garamond" w:hAnsi="Garamond"/>
          <w:sz w:val="24"/>
          <w:szCs w:val="24"/>
        </w:rPr>
      </w:pPr>
    </w:p>
    <w:p w14:paraId="1475775D" w14:textId="248C055E" w:rsidR="00EC2E36" w:rsidRDefault="008F7783" w:rsidP="00713AC7">
      <w:pPr>
        <w:rPr>
          <w:rFonts w:ascii="Garamond" w:hAnsi="Garamond"/>
          <w:sz w:val="24"/>
          <w:szCs w:val="24"/>
        </w:rPr>
      </w:pPr>
      <w:hyperlink r:id="rId14" w:history="1">
        <w:r w:rsidR="00EC2E36" w:rsidRPr="00D6527A">
          <w:rPr>
            <w:rStyle w:val="Hyperlink"/>
            <w:rFonts w:ascii="Garamond" w:hAnsi="Garamond"/>
            <w:sz w:val="24"/>
            <w:szCs w:val="24"/>
          </w:rPr>
          <w:t>https://themefisher.com/products/phantom-best-bootstrap-portfolio-template/</w:t>
        </w:r>
      </w:hyperlink>
    </w:p>
    <w:p w14:paraId="15209470" w14:textId="77777777" w:rsidR="00EC2E36" w:rsidRDefault="00EC2E36" w:rsidP="00713AC7">
      <w:pPr>
        <w:rPr>
          <w:rFonts w:ascii="Garamond" w:hAnsi="Garamond"/>
          <w:sz w:val="24"/>
          <w:szCs w:val="24"/>
        </w:rPr>
      </w:pPr>
    </w:p>
    <w:p w14:paraId="5E569C78" w14:textId="79463947" w:rsidR="00EC2E36" w:rsidRDefault="008F7783" w:rsidP="00713AC7">
      <w:pPr>
        <w:rPr>
          <w:rFonts w:ascii="Garamond" w:hAnsi="Garamond"/>
          <w:sz w:val="24"/>
          <w:szCs w:val="24"/>
        </w:rPr>
      </w:pPr>
      <w:hyperlink r:id="rId15" w:history="1">
        <w:r w:rsidR="00EC2E36" w:rsidRPr="00D6527A">
          <w:rPr>
            <w:rStyle w:val="Hyperlink"/>
            <w:rFonts w:ascii="Garamond" w:hAnsi="Garamond"/>
            <w:sz w:val="24"/>
            <w:szCs w:val="24"/>
          </w:rPr>
          <w:t>https://blog.datawrapper.de/gendercolor/</w:t>
        </w:r>
      </w:hyperlink>
    </w:p>
    <w:p w14:paraId="1903943D" w14:textId="77777777" w:rsidR="00EC2E36" w:rsidRDefault="00EC2E36" w:rsidP="00713AC7">
      <w:pPr>
        <w:rPr>
          <w:rFonts w:ascii="Garamond" w:hAnsi="Garamond"/>
          <w:sz w:val="24"/>
          <w:szCs w:val="24"/>
        </w:rPr>
      </w:pPr>
    </w:p>
    <w:p w14:paraId="0CA4E876" w14:textId="6A138872" w:rsidR="002B35FF" w:rsidRDefault="008F7783" w:rsidP="00713AC7">
      <w:pPr>
        <w:rPr>
          <w:rFonts w:ascii="Garamond" w:hAnsi="Garamond"/>
          <w:sz w:val="24"/>
          <w:szCs w:val="24"/>
        </w:rPr>
      </w:pPr>
      <w:hyperlink r:id="rId16" w:history="1">
        <w:r w:rsidRPr="005157AE">
          <w:rPr>
            <w:rStyle w:val="Hyperlink"/>
            <w:rFonts w:ascii="Garamond" w:hAnsi="Garamond"/>
            <w:sz w:val="24"/>
            <w:szCs w:val="24"/>
          </w:rPr>
          <w:t>https://www.kaggle.com/paultimothymooney/latitude-and-longitude-for-every-country-and-state</w:t>
        </w:r>
      </w:hyperlink>
    </w:p>
    <w:p w14:paraId="275B9AE2" w14:textId="77777777" w:rsidR="008F7783" w:rsidRPr="00240F46" w:rsidRDefault="008F7783" w:rsidP="00713AC7">
      <w:pPr>
        <w:rPr>
          <w:rFonts w:ascii="Garamond" w:hAnsi="Garamond"/>
          <w:sz w:val="24"/>
          <w:szCs w:val="24"/>
        </w:rPr>
      </w:pPr>
    </w:p>
    <w:p w14:paraId="3358EA25" w14:textId="77777777" w:rsidR="00713AC7" w:rsidRPr="00240F46" w:rsidRDefault="00713AC7" w:rsidP="0052557C">
      <w:pPr>
        <w:jc w:val="center"/>
        <w:rPr>
          <w:rFonts w:ascii="Garamond" w:hAnsi="Garamond"/>
          <w:sz w:val="24"/>
          <w:szCs w:val="24"/>
        </w:rPr>
      </w:pPr>
    </w:p>
    <w:sectPr w:rsidR="00713AC7" w:rsidRPr="0024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D62185"/>
    <w:multiLevelType w:val="hybridMultilevel"/>
    <w:tmpl w:val="4F6A0A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22C760AF"/>
    <w:multiLevelType w:val="hybridMultilevel"/>
    <w:tmpl w:val="CC7C3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C7"/>
    <w:rsid w:val="0001776F"/>
    <w:rsid w:val="000D29C3"/>
    <w:rsid w:val="00117EC1"/>
    <w:rsid w:val="0019184E"/>
    <w:rsid w:val="00214508"/>
    <w:rsid w:val="00240F46"/>
    <w:rsid w:val="00255CC3"/>
    <w:rsid w:val="002B35FF"/>
    <w:rsid w:val="002F6F4F"/>
    <w:rsid w:val="0034220F"/>
    <w:rsid w:val="003710EF"/>
    <w:rsid w:val="003A0C5E"/>
    <w:rsid w:val="003B1EC3"/>
    <w:rsid w:val="003B2134"/>
    <w:rsid w:val="003C3098"/>
    <w:rsid w:val="004A3D0F"/>
    <w:rsid w:val="004D4319"/>
    <w:rsid w:val="004E2831"/>
    <w:rsid w:val="0052557C"/>
    <w:rsid w:val="006264FE"/>
    <w:rsid w:val="00645252"/>
    <w:rsid w:val="006D3D74"/>
    <w:rsid w:val="00713AC7"/>
    <w:rsid w:val="007B324B"/>
    <w:rsid w:val="007C0603"/>
    <w:rsid w:val="0083569A"/>
    <w:rsid w:val="008822FF"/>
    <w:rsid w:val="00894065"/>
    <w:rsid w:val="008F7783"/>
    <w:rsid w:val="0095653E"/>
    <w:rsid w:val="00967526"/>
    <w:rsid w:val="009F0B9A"/>
    <w:rsid w:val="00A73CF0"/>
    <w:rsid w:val="00A9204E"/>
    <w:rsid w:val="00A920A7"/>
    <w:rsid w:val="00B111C7"/>
    <w:rsid w:val="00B15C09"/>
    <w:rsid w:val="00BC7C43"/>
    <w:rsid w:val="00BE69CE"/>
    <w:rsid w:val="00CC6EFD"/>
    <w:rsid w:val="00D443E0"/>
    <w:rsid w:val="00D52936"/>
    <w:rsid w:val="00D735B8"/>
    <w:rsid w:val="00E63767"/>
    <w:rsid w:val="00E67DB2"/>
    <w:rsid w:val="00EC2E36"/>
    <w:rsid w:val="00F8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EDA6"/>
  <w15:chartTrackingRefBased/>
  <w15:docId w15:val="{0DA6DB1E-E033-4AAB-9D85-DABA29B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111C7"/>
    <w:pPr>
      <w:ind w:left="720"/>
      <w:contextualSpacing/>
    </w:pPr>
  </w:style>
  <w:style w:type="character" w:customStyle="1" w:styleId="UnresolvedMention">
    <w:name w:val="Unresolved Mention"/>
    <w:basedOn w:val="DefaultParagraphFont"/>
    <w:uiPriority w:val="99"/>
    <w:semiHidden/>
    <w:unhideWhenUsed/>
    <w:rsid w:val="003B2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74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wrapper.de/gendercolor/" TargetMode="External"/><Relationship Id="rId13" Type="http://schemas.openxmlformats.org/officeDocument/2006/relationships/hyperlink" Target="https://www.bls.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lassdoor.com/research/how-to-analyze-gender-pay-gap-employers-gui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paultimothymooney/latitude-and-longitude-for-every-country-and-st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nilimajauhari/glassdoor-analyze-gender-pay-gap" TargetMode="External"/><Relationship Id="rId5" Type="http://schemas.openxmlformats.org/officeDocument/2006/relationships/styles" Target="styles.xml"/><Relationship Id="rId15" Type="http://schemas.openxmlformats.org/officeDocument/2006/relationships/hyperlink" Target="https://blog.datawrapper.de/gendercolor/"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hemefisher.com/products/phantom-best-bootstrap-portfolio-template/" TargetMode="External"/><Relationship Id="rId14" Type="http://schemas.openxmlformats.org/officeDocument/2006/relationships/hyperlink" Target="https://themefisher.com/products/phantom-best-bootstrap-portfolio-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729\AppData\Local\Microsoft\Office\16.0\DTS\en-US%7b9E0CF0B9-0672-4845-8A9F-9B86F0032046%7d\%7b401DF8E9-F43B-4F88-98D9-B873F50CA0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{401DF8E9-F43B-4F88-98D9-B873F50CA007}tf02786999_win32</Template>
  <TotalTime>74</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19729</dc:creator>
  <cp:keywords/>
  <dc:description/>
  <cp:lastModifiedBy>Microsoft account</cp:lastModifiedBy>
  <cp:revision>4</cp:revision>
  <dcterms:created xsi:type="dcterms:W3CDTF">2021-11-29T05:10:00Z</dcterms:created>
  <dcterms:modified xsi:type="dcterms:W3CDTF">2021-11-29T15:57:00Z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